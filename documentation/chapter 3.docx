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CHAPTER THREE</w:t>
      </w:r>
    </w:p>
    <w:p w:rsidR="00F9648C" w:rsidRPr="00F236C2" w:rsidRDefault="00F9648C" w:rsidP="0005064C">
      <w:pPr>
        <w:spacing w:line="360" w:lineRule="auto"/>
        <w:jc w:val="center"/>
        <w:rPr>
          <w:rFonts w:ascii="Times New Roman" w:hAnsi="Times New Roman" w:cs="Times New Roman"/>
          <w:sz w:val="24"/>
          <w:szCs w:val="24"/>
        </w:rPr>
      </w:pPr>
      <w:r w:rsidRPr="00F236C2">
        <w:rPr>
          <w:rFonts w:ascii="Times New Roman" w:hAnsi="Times New Roman" w:cs="Times New Roman"/>
          <w:b/>
          <w:bCs/>
          <w:sz w:val="24"/>
          <w:szCs w:val="24"/>
        </w:rPr>
        <w:t>RESEARCH METHODOLOGY</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3.0 Introduction</w:t>
      </w:r>
    </w:p>
    <w:p w:rsidR="00F9648C" w:rsidRPr="00F236C2" w:rsidRDefault="00F9648C" w:rsidP="00F236C2">
      <w:pPr>
        <w:spacing w:line="360" w:lineRule="auto"/>
        <w:jc w:val="both"/>
        <w:rPr>
          <w:rFonts w:ascii="Times New Roman" w:hAnsi="Times New Roman" w:cs="Times New Roman"/>
          <w:sz w:val="24"/>
          <w:szCs w:val="24"/>
        </w:rPr>
      </w:pPr>
      <w:r w:rsidRPr="00F236C2">
        <w:rPr>
          <w:rFonts w:ascii="Times New Roman" w:hAnsi="Times New Roman" w:cs="Times New Roman"/>
          <w:sz w:val="24"/>
          <w:szCs w:val="24"/>
        </w:rPr>
        <w:t>This chapter shows how the research methods used in carrying out the research in line with the research procedure. The aim is find out the appropriate design for poultry management system. And establish what methods employers, recruiters and organizations use during verification of certificates</w:t>
      </w:r>
    </w:p>
    <w:p w:rsidR="00F9648C" w:rsidRPr="00F236C2" w:rsidRDefault="00F9648C" w:rsidP="00F236C2">
      <w:pPr>
        <w:spacing w:before="57" w:after="57" w:line="360" w:lineRule="auto"/>
        <w:jc w:val="both"/>
        <w:rPr>
          <w:rFonts w:ascii="Times New Roman" w:hAnsi="Times New Roman" w:cs="Times New Roman"/>
          <w:sz w:val="24"/>
          <w:szCs w:val="24"/>
        </w:rPr>
      </w:pPr>
      <w:r w:rsidRPr="00F236C2">
        <w:rPr>
          <w:rFonts w:ascii="Times New Roman" w:hAnsi="Times New Roman" w:cs="Times New Roman"/>
          <w:sz w:val="24"/>
          <w:szCs w:val="24"/>
        </w:rPr>
        <w:t>The information obtained from the review was used to influence in the development of the system for certificate verification.</w:t>
      </w:r>
    </w:p>
    <w:p w:rsidR="00F9648C" w:rsidRPr="00F236C2" w:rsidRDefault="00F9648C" w:rsidP="00F236C2">
      <w:pPr>
        <w:pStyle w:val="Heading2"/>
        <w:spacing w:before="114" w:after="114" w:line="360" w:lineRule="auto"/>
        <w:jc w:val="both"/>
        <w:rPr>
          <w:rFonts w:ascii="Times New Roman" w:hAnsi="Times New Roman"/>
          <w:sz w:val="24"/>
          <w:szCs w:val="24"/>
        </w:rPr>
      </w:pPr>
      <w:r w:rsidRPr="00F236C2">
        <w:rPr>
          <w:rFonts w:ascii="Times New Roman" w:hAnsi="Times New Roman"/>
          <w:i w:val="0"/>
          <w:iCs w:val="0"/>
          <w:sz w:val="24"/>
          <w:szCs w:val="24"/>
        </w:rPr>
        <w:t>3.1 Software Development Life Cycle (SDLC)</w:t>
      </w:r>
    </w:p>
    <w:p w:rsidR="00F9648C" w:rsidRPr="00F236C2" w:rsidRDefault="00F9648C" w:rsidP="00F236C2">
      <w:pPr>
        <w:pStyle w:val="Heading2"/>
        <w:spacing w:before="0" w:after="0" w:line="360" w:lineRule="auto"/>
        <w:jc w:val="both"/>
        <w:rPr>
          <w:rFonts w:ascii="Times New Roman" w:hAnsi="Times New Roman"/>
          <w:sz w:val="24"/>
          <w:szCs w:val="24"/>
        </w:rPr>
      </w:pPr>
      <w:r w:rsidRPr="00F236C2">
        <w:rPr>
          <w:rFonts w:ascii="Times New Roman" w:hAnsi="Times New Roman"/>
          <w:b w:val="0"/>
          <w:bCs w:val="0"/>
          <w:i w:val="0"/>
          <w:iCs w:val="0"/>
          <w:sz w:val="24"/>
          <w:szCs w:val="24"/>
        </w:rPr>
        <w:t xml:space="preserve">SDLC stands for software development life cycle. A software development life cycle is essentially a series of steps or phases that provide a model for the development and life cycle management of an application or piece of software. The methodology within the SDLC process </w:t>
      </w:r>
      <w:proofErr w:type="gramStart"/>
      <w:r w:rsidRPr="00F236C2">
        <w:rPr>
          <w:rFonts w:ascii="Times New Roman" w:hAnsi="Times New Roman"/>
          <w:b w:val="0"/>
          <w:bCs w:val="0"/>
          <w:i w:val="0"/>
          <w:iCs w:val="0"/>
          <w:sz w:val="24"/>
          <w:szCs w:val="24"/>
        </w:rPr>
        <w:t>can</w:t>
      </w:r>
      <w:proofErr w:type="gramEnd"/>
      <w:r w:rsidRPr="00F236C2">
        <w:rPr>
          <w:rFonts w:ascii="Times New Roman" w:hAnsi="Times New Roman"/>
          <w:b w:val="0"/>
          <w:bCs w:val="0"/>
          <w:i w:val="0"/>
          <w:iCs w:val="0"/>
          <w:sz w:val="24"/>
          <w:szCs w:val="24"/>
        </w:rPr>
        <w:t xml:space="preserve"> vary across industries and organizations, but standards such as ISO/IEC 12207 represent processes that establish a life cycle for software and provide a mode for the development, acquisition, and configuration of software systems.</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i w:val="0"/>
          <w:iCs w:val="0"/>
          <w:sz w:val="24"/>
          <w:szCs w:val="24"/>
        </w:rPr>
        <w:t>3.1.1</w:t>
      </w:r>
      <w:r w:rsidRPr="00F236C2">
        <w:rPr>
          <w:rFonts w:ascii="Times New Roman" w:hAnsi="Times New Roman"/>
          <w:i w:val="0"/>
          <w:iCs w:val="0"/>
          <w:sz w:val="24"/>
          <w:szCs w:val="24"/>
        </w:rPr>
        <w:tab/>
        <w:t>Chosen Methodology</w:t>
      </w:r>
    </w:p>
    <w:p w:rsidR="00F9648C" w:rsidRPr="00F236C2" w:rsidRDefault="00F9648C" w:rsidP="00F236C2">
      <w:pPr>
        <w:pStyle w:val="Heading2"/>
        <w:spacing w:line="360" w:lineRule="auto"/>
        <w:jc w:val="both"/>
        <w:rPr>
          <w:rFonts w:ascii="Times New Roman" w:hAnsi="Times New Roman"/>
          <w:sz w:val="24"/>
          <w:szCs w:val="24"/>
        </w:rPr>
      </w:pPr>
      <w:r w:rsidRPr="00F236C2">
        <w:rPr>
          <w:rFonts w:ascii="Times New Roman" w:hAnsi="Times New Roman"/>
          <w:b w:val="0"/>
          <w:bCs w:val="0"/>
          <w:i w:val="0"/>
          <w:iCs w:val="0"/>
          <w:sz w:val="24"/>
          <w:szCs w:val="24"/>
        </w:rPr>
        <w:t xml:space="preserve">The chosen methodology for development of this system is the </w:t>
      </w:r>
      <w:r w:rsidRPr="00F236C2">
        <w:rPr>
          <w:rFonts w:ascii="Times New Roman" w:hAnsi="Times New Roman"/>
          <w:i w:val="0"/>
          <w:iCs w:val="0"/>
          <w:sz w:val="24"/>
          <w:szCs w:val="24"/>
        </w:rPr>
        <w:t>Water-</w:t>
      </w:r>
      <w:proofErr w:type="gramStart"/>
      <w:r w:rsidRPr="00F236C2">
        <w:rPr>
          <w:rFonts w:ascii="Times New Roman" w:hAnsi="Times New Roman"/>
          <w:i w:val="0"/>
          <w:iCs w:val="0"/>
          <w:sz w:val="24"/>
          <w:szCs w:val="24"/>
        </w:rPr>
        <w:t>Fall</w:t>
      </w:r>
      <w:r w:rsidRPr="00F236C2">
        <w:rPr>
          <w:rFonts w:ascii="Times New Roman" w:hAnsi="Times New Roman"/>
          <w:b w:val="0"/>
          <w:bCs w:val="0"/>
          <w:i w:val="0"/>
          <w:iCs w:val="0"/>
          <w:sz w:val="24"/>
          <w:szCs w:val="24"/>
        </w:rPr>
        <w:t xml:space="preserve"> .</w:t>
      </w:r>
      <w:proofErr w:type="gramEnd"/>
      <w:r w:rsidRPr="00F236C2">
        <w:rPr>
          <w:rFonts w:ascii="Times New Roman" w:hAnsi="Times New Roman"/>
          <w:b w:val="0"/>
          <w:bCs w:val="0"/>
          <w:i w:val="0"/>
          <w:iCs w:val="0"/>
          <w:sz w:val="24"/>
          <w:szCs w:val="24"/>
        </w:rPr>
        <w:t xml:space="preserve">  Model which is the oldest and the most widely used paradigm for software engineering. This model provides a systematic and sequential approach to software development. It is very useful where the requirements are well understood. This model is chosen because of the reasons stated below:</w:t>
      </w:r>
    </w:p>
    <w:p w:rsidR="00F9648C" w:rsidRPr="00F236C2" w:rsidRDefault="00F9648C" w:rsidP="00F236C2">
      <w:pPr>
        <w:numPr>
          <w:ilvl w:val="0"/>
          <w:numId w:val="3"/>
        </w:numPr>
        <w:suppressAutoHyphens/>
        <w:spacing w:before="280" w:after="240" w:line="360" w:lineRule="auto"/>
        <w:jc w:val="both"/>
        <w:rPr>
          <w:rFonts w:ascii="Times New Roman" w:hAnsi="Times New Roman" w:cs="Times New Roman"/>
          <w:sz w:val="24"/>
          <w:szCs w:val="24"/>
        </w:rPr>
      </w:pPr>
      <w:r w:rsidRPr="00F236C2">
        <w:rPr>
          <w:rFonts w:ascii="Times New Roman" w:hAnsi="Times New Roman" w:cs="Times New Roman"/>
          <w:sz w:val="24"/>
          <w:szCs w:val="24"/>
        </w:rPr>
        <w:t>easy to explain to the users</w:t>
      </w:r>
    </w:p>
    <w:p w:rsidR="00F9648C" w:rsidRPr="00F236C2" w:rsidRDefault="00F9648C" w:rsidP="00F236C2">
      <w:pPr>
        <w:numPr>
          <w:ilvl w:val="0"/>
          <w:numId w:val="3"/>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structured</w:t>
      </w:r>
      <w:proofErr w:type="gramEnd"/>
      <w:r w:rsidRPr="00F236C2">
        <w:rPr>
          <w:rFonts w:ascii="Times New Roman" w:hAnsi="Times New Roman" w:cs="Times New Roman"/>
          <w:sz w:val="24"/>
          <w:szCs w:val="24"/>
        </w:rPr>
        <w:t xml:space="preserve"> approach.</w:t>
      </w:r>
    </w:p>
    <w:p w:rsidR="00F9648C" w:rsidRPr="00F236C2" w:rsidRDefault="00F9648C" w:rsidP="00F236C2">
      <w:pPr>
        <w:numPr>
          <w:ilvl w:val="0"/>
          <w:numId w:val="4"/>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stages</w:t>
      </w:r>
      <w:proofErr w:type="gramEnd"/>
      <w:r w:rsidRPr="00F236C2">
        <w:rPr>
          <w:rFonts w:ascii="Times New Roman" w:hAnsi="Times New Roman" w:cs="Times New Roman"/>
          <w:sz w:val="24"/>
          <w:szCs w:val="24"/>
        </w:rPr>
        <w:t xml:space="preserve"> and activities are well defined.</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t>helps</w:t>
      </w:r>
      <w:proofErr w:type="gramEnd"/>
      <w:r w:rsidRPr="00F236C2">
        <w:rPr>
          <w:rFonts w:ascii="Times New Roman" w:hAnsi="Times New Roman" w:cs="Times New Roman"/>
          <w:sz w:val="24"/>
          <w:szCs w:val="24"/>
        </w:rPr>
        <w:t xml:space="preserve"> to plan and schedule the project.</w:t>
      </w:r>
    </w:p>
    <w:p w:rsidR="00F9648C" w:rsidRPr="00F236C2" w:rsidRDefault="00F9648C" w:rsidP="00F236C2">
      <w:pPr>
        <w:numPr>
          <w:ilvl w:val="0"/>
          <w:numId w:val="2"/>
        </w:numPr>
        <w:suppressAutoHyphens/>
        <w:spacing w:after="240" w:line="360" w:lineRule="auto"/>
        <w:jc w:val="both"/>
        <w:rPr>
          <w:rFonts w:ascii="Times New Roman" w:hAnsi="Times New Roman" w:cs="Times New Roman"/>
          <w:sz w:val="24"/>
          <w:szCs w:val="24"/>
        </w:rPr>
      </w:pPr>
      <w:proofErr w:type="gramStart"/>
      <w:r w:rsidRPr="00F236C2">
        <w:rPr>
          <w:rFonts w:ascii="Times New Roman" w:hAnsi="Times New Roman" w:cs="Times New Roman"/>
          <w:sz w:val="24"/>
          <w:szCs w:val="24"/>
        </w:rPr>
        <w:lastRenderedPageBreak/>
        <w:t>verification</w:t>
      </w:r>
      <w:proofErr w:type="gramEnd"/>
      <w:r w:rsidRPr="00F236C2">
        <w:rPr>
          <w:rFonts w:ascii="Times New Roman" w:hAnsi="Times New Roman" w:cs="Times New Roman"/>
          <w:sz w:val="24"/>
          <w:szCs w:val="24"/>
        </w:rPr>
        <w:t xml:space="preserve"> at each stage ensures early detection of errors/misunderstanding.</w:t>
      </w:r>
    </w:p>
    <w:p w:rsidR="00F9648C" w:rsidRPr="00F236C2" w:rsidRDefault="00F9648C" w:rsidP="00F236C2">
      <w:pPr>
        <w:spacing w:before="57" w:after="57" w:line="360" w:lineRule="auto"/>
        <w:jc w:val="both"/>
        <w:rPr>
          <w:rFonts w:ascii="Times New Roman" w:hAnsi="Times New Roman" w:cs="Times New Roman"/>
          <w:sz w:val="24"/>
          <w:szCs w:val="24"/>
        </w:rPr>
      </w:pPr>
    </w:p>
    <w:p w:rsidR="003E3672" w:rsidRPr="00F236C2" w:rsidRDefault="00F9648C" w:rsidP="00F236C2">
      <w:pPr>
        <w:tabs>
          <w:tab w:val="left" w:pos="5850"/>
        </w:tabs>
        <w:jc w:val="both"/>
        <w:rPr>
          <w:rFonts w:ascii="Times New Roman" w:hAnsi="Times New Roman" w:cs="Times New Roman"/>
          <w:sz w:val="24"/>
          <w:szCs w:val="24"/>
        </w:rPr>
      </w:pPr>
      <w:r w:rsidRPr="00F236C2">
        <w:rPr>
          <w:rFonts w:ascii="Times New Roman" w:hAnsi="Times New Roman" w:cs="Times New Roman"/>
          <w:sz w:val="24"/>
          <w:szCs w:val="24"/>
        </w:rPr>
        <w:tab/>
      </w:r>
    </w:p>
    <w:p w:rsidR="00F9648C" w:rsidRPr="00F236C2" w:rsidRDefault="00F9648C" w:rsidP="00F236C2">
      <w:pPr>
        <w:spacing w:after="240" w:line="360" w:lineRule="auto"/>
        <w:ind w:left="720"/>
        <w:jc w:val="both"/>
        <w:rPr>
          <w:rFonts w:ascii="Times New Roman" w:hAnsi="Times New Roman" w:cs="Times New Roman"/>
          <w:sz w:val="24"/>
          <w:szCs w:val="24"/>
        </w:rPr>
      </w:pPr>
      <w:r w:rsidRPr="00F236C2">
        <w:rPr>
          <w:rFonts w:ascii="Times New Roman" w:hAnsi="Times New Roman" w:cs="Times New Roman"/>
          <w:b/>
          <w:noProof/>
          <w:sz w:val="24"/>
          <w:szCs w:val="24"/>
        </w:rPr>
        <w:drawing>
          <wp:anchor distT="0" distB="0" distL="0" distR="0" simplePos="0" relativeHeight="251660288" behindDoc="0" locked="0" layoutInCell="1" allowOverlap="1">
            <wp:simplePos x="0" y="0"/>
            <wp:positionH relativeFrom="column">
              <wp:posOffset>0</wp:posOffset>
            </wp:positionH>
            <wp:positionV relativeFrom="paragraph">
              <wp:posOffset>-19050</wp:posOffset>
            </wp:positionV>
            <wp:extent cx="6327140" cy="3531870"/>
            <wp:effectExtent l="19050" t="0" r="0" b="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50" t="-92" r="-50" b="-92"/>
                    <a:stretch>
                      <a:fillRect/>
                    </a:stretch>
                  </pic:blipFill>
                  <pic:spPr bwMode="auto">
                    <a:xfrm>
                      <a:off x="0" y="0"/>
                      <a:ext cx="6327140" cy="3531870"/>
                    </a:xfrm>
                    <a:prstGeom prst="rect">
                      <a:avLst/>
                    </a:prstGeom>
                    <a:solidFill>
                      <a:srgbClr val="FFFFFF"/>
                    </a:solidFill>
                    <a:ln w="9525">
                      <a:noFill/>
                      <a:miter lim="800000"/>
                      <a:headEnd/>
                      <a:tailEnd/>
                    </a:ln>
                  </pic:spPr>
                </pic:pic>
              </a:graphicData>
            </a:graphic>
          </wp:anchor>
        </w:drawing>
      </w:r>
      <w:r w:rsidRPr="00F236C2">
        <w:rPr>
          <w:rFonts w:ascii="Times New Roman" w:hAnsi="Times New Roman" w:cs="Times New Roman"/>
          <w:b/>
          <w:sz w:val="24"/>
          <w:szCs w:val="24"/>
        </w:rPr>
        <w:t>Figure 3.1</w:t>
      </w:r>
      <w:r w:rsidRPr="00F236C2">
        <w:rPr>
          <w:rFonts w:ascii="Times New Roman" w:hAnsi="Times New Roman" w:cs="Times New Roman"/>
          <w:sz w:val="24"/>
          <w:szCs w:val="24"/>
        </w:rPr>
        <w:t>: waterfall model</w:t>
      </w:r>
    </w:p>
    <w:p w:rsidR="00453FFA" w:rsidRPr="00453FFA" w:rsidRDefault="00453FFA" w:rsidP="00453FFA">
      <w:pPr>
        <w:pStyle w:val="ListParagraph"/>
        <w:numPr>
          <w:ilvl w:val="3"/>
          <w:numId w:val="10"/>
        </w:numPr>
        <w:suppressAutoHyphens/>
        <w:spacing w:after="24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9648C" w:rsidRPr="00453FFA">
        <w:rPr>
          <w:rFonts w:ascii="Times New Roman" w:hAnsi="Times New Roman" w:cs="Times New Roman"/>
          <w:b/>
          <w:bCs/>
          <w:sz w:val="24"/>
          <w:szCs w:val="24"/>
        </w:rPr>
        <w:t>Requirement analysis and specification phase</w:t>
      </w:r>
    </w:p>
    <w:p w:rsidR="00F9648C" w:rsidRPr="00453FFA" w:rsidRDefault="00F9648C" w:rsidP="00453FFA">
      <w:pPr>
        <w:suppressAutoHyphens/>
        <w:spacing w:after="240" w:line="360" w:lineRule="auto"/>
        <w:jc w:val="both"/>
        <w:rPr>
          <w:rFonts w:ascii="Times New Roman" w:hAnsi="Times New Roman" w:cs="Times New Roman"/>
          <w:sz w:val="24"/>
          <w:szCs w:val="24"/>
        </w:rPr>
      </w:pPr>
      <w:r w:rsidRPr="00453FFA">
        <w:rPr>
          <w:rFonts w:ascii="Times New Roman" w:hAnsi="Times New Roman" w:cs="Times New Roman"/>
          <w:sz w:val="24"/>
          <w:szCs w:val="24"/>
        </w:rPr>
        <w:t>The goal of this phase is to understand the exact requirements of a proposed system and to document them properly. This activity is usually executed together with the client, as the goal is to document all functions, performance and interfacing requirements for the software. The requirements describe the “what” of a system not the “how”. This phase produces a large document, written in natural language, contains a description of what the system will do without describing how it will be done. The resultant document is known as software requirement specification (SRS) document.</w:t>
      </w:r>
    </w:p>
    <w:p w:rsidR="001650D8" w:rsidRDefault="001650D8" w:rsidP="00F236C2">
      <w:pPr>
        <w:pStyle w:val="ListParagraph"/>
        <w:spacing w:after="240" w:line="360" w:lineRule="auto"/>
        <w:ind w:left="788"/>
        <w:jc w:val="both"/>
        <w:rPr>
          <w:rFonts w:ascii="Times New Roman" w:hAnsi="Times New Roman" w:cs="Times New Roman"/>
          <w:b/>
          <w:sz w:val="24"/>
          <w:szCs w:val="24"/>
        </w:rPr>
      </w:pPr>
    </w:p>
    <w:p w:rsidR="001650D8" w:rsidRDefault="001650D8" w:rsidP="00F236C2">
      <w:pPr>
        <w:pStyle w:val="ListParagraph"/>
        <w:spacing w:after="240" w:line="360" w:lineRule="auto"/>
        <w:ind w:left="788"/>
        <w:jc w:val="both"/>
        <w:rPr>
          <w:rFonts w:ascii="Times New Roman" w:hAnsi="Times New Roman" w:cs="Times New Roman"/>
          <w:b/>
          <w:sz w:val="24"/>
          <w:szCs w:val="24"/>
        </w:rPr>
      </w:pPr>
    </w:p>
    <w:p w:rsidR="001650D8" w:rsidRDefault="00F9648C"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lastRenderedPageBreak/>
        <w:t>Method of Data Collection</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During this project research work, data needed for the project was gathered from the various sources. In gathering and collecting necessary data and information needed for the successful completion of this project, two major fact-finding techniques were used in this work and they are:</w:t>
      </w:r>
    </w:p>
    <w:p w:rsidR="00F9648C" w:rsidRPr="00F236C2" w:rsidRDefault="00F9648C" w:rsidP="00F236C2">
      <w:pPr>
        <w:pStyle w:val="ListParagraph"/>
        <w:spacing w:after="240" w:line="360" w:lineRule="auto"/>
        <w:ind w:left="788"/>
        <w:jc w:val="both"/>
        <w:rPr>
          <w:rFonts w:ascii="Times New Roman" w:hAnsi="Times New Roman" w:cs="Times New Roman"/>
          <w:sz w:val="24"/>
          <w:szCs w:val="24"/>
        </w:rPr>
      </w:pPr>
    </w:p>
    <w:p w:rsidR="00F9648C" w:rsidRPr="00F236C2" w:rsidRDefault="00F9648C"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 xml:space="preserve">Primary source </w:t>
      </w:r>
    </w:p>
    <w:p w:rsidR="000262B6" w:rsidRPr="001650D8" w:rsidRDefault="00F9648C" w:rsidP="001650D8">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 xml:space="preserve">This refers to empirical approach; the form of collecting data was made in form of interviews conducted in ECWA farms, and </w:t>
      </w:r>
      <w:proofErr w:type="spellStart"/>
      <w:r w:rsidRPr="00F236C2">
        <w:rPr>
          <w:rFonts w:ascii="Times New Roman" w:hAnsi="Times New Roman" w:cs="Times New Roman"/>
          <w:sz w:val="24"/>
          <w:szCs w:val="24"/>
        </w:rPr>
        <w:t>Alheri</w:t>
      </w:r>
      <w:proofErr w:type="spellEnd"/>
      <w:r w:rsidRPr="00F236C2">
        <w:rPr>
          <w:rFonts w:ascii="Times New Roman" w:hAnsi="Times New Roman" w:cs="Times New Roman"/>
          <w:sz w:val="24"/>
          <w:szCs w:val="24"/>
        </w:rPr>
        <w:t xml:space="preserve"> </w:t>
      </w:r>
      <w:proofErr w:type="spellStart"/>
      <w:r w:rsidRPr="00F236C2">
        <w:rPr>
          <w:rFonts w:ascii="Times New Roman" w:hAnsi="Times New Roman" w:cs="Times New Roman"/>
          <w:sz w:val="24"/>
          <w:szCs w:val="24"/>
        </w:rPr>
        <w:t>Polutry</w:t>
      </w:r>
      <w:proofErr w:type="spellEnd"/>
      <w:r w:rsidRPr="00F236C2">
        <w:rPr>
          <w:rFonts w:ascii="Times New Roman" w:hAnsi="Times New Roman" w:cs="Times New Roman"/>
          <w:sz w:val="24"/>
          <w:szCs w:val="24"/>
        </w:rPr>
        <w:t>.</w:t>
      </w:r>
      <w:r w:rsidR="001650D8">
        <w:rPr>
          <w:rFonts w:ascii="Times New Roman" w:hAnsi="Times New Roman" w:cs="Times New Roman"/>
          <w:sz w:val="24"/>
          <w:szCs w:val="24"/>
        </w:rPr>
        <w:t xml:space="preserve"> </w:t>
      </w:r>
      <w:proofErr w:type="gramStart"/>
      <w:r w:rsidR="00FB29E3" w:rsidRPr="001650D8">
        <w:rPr>
          <w:rFonts w:ascii="Times New Roman" w:hAnsi="Times New Roman" w:cs="Times New Roman"/>
          <w:sz w:val="24"/>
          <w:szCs w:val="24"/>
        </w:rPr>
        <w:t xml:space="preserve">ECWA and </w:t>
      </w:r>
      <w:proofErr w:type="spellStart"/>
      <w:r w:rsidR="00FB29E3" w:rsidRPr="001650D8">
        <w:rPr>
          <w:rFonts w:ascii="Times New Roman" w:hAnsi="Times New Roman" w:cs="Times New Roman"/>
          <w:sz w:val="24"/>
          <w:szCs w:val="24"/>
        </w:rPr>
        <w:t>Alheri</w:t>
      </w:r>
      <w:proofErr w:type="spellEnd"/>
      <w:r w:rsidR="00FB29E3" w:rsidRPr="001650D8">
        <w:rPr>
          <w:rFonts w:ascii="Times New Roman" w:hAnsi="Times New Roman" w:cs="Times New Roman"/>
          <w:sz w:val="24"/>
          <w:szCs w:val="24"/>
        </w:rPr>
        <w:t xml:space="preserve"> farms undergoes</w:t>
      </w:r>
      <w:proofErr w:type="gramEnd"/>
      <w:r w:rsidR="00FB29E3" w:rsidRPr="001650D8">
        <w:rPr>
          <w:rFonts w:ascii="Times New Roman" w:hAnsi="Times New Roman" w:cs="Times New Roman"/>
          <w:sz w:val="24"/>
          <w:szCs w:val="24"/>
        </w:rPr>
        <w:t xml:space="preserve"> a manual system of record management in the farm whereby all the activities of the farm are recor</w:t>
      </w:r>
      <w:r w:rsidR="000262B6" w:rsidRPr="001650D8">
        <w:rPr>
          <w:rFonts w:ascii="Times New Roman" w:hAnsi="Times New Roman" w:cs="Times New Roman"/>
          <w:sz w:val="24"/>
          <w:szCs w:val="24"/>
        </w:rPr>
        <w:t>ded in paper.</w:t>
      </w:r>
    </w:p>
    <w:p w:rsidR="000262B6" w:rsidRPr="00F236C2" w:rsidRDefault="000262B6" w:rsidP="00F236C2">
      <w:pPr>
        <w:pStyle w:val="ListParagraph"/>
        <w:spacing w:after="240" w:line="360" w:lineRule="auto"/>
        <w:ind w:left="788"/>
        <w:jc w:val="both"/>
        <w:rPr>
          <w:rFonts w:ascii="Times New Roman" w:hAnsi="Times New Roman" w:cs="Times New Roman"/>
          <w:b/>
          <w:sz w:val="24"/>
          <w:szCs w:val="24"/>
        </w:rPr>
      </w:pPr>
      <w:r w:rsidRPr="00F236C2">
        <w:rPr>
          <w:rFonts w:ascii="Times New Roman" w:hAnsi="Times New Roman" w:cs="Times New Roman"/>
          <w:b/>
          <w:sz w:val="24"/>
          <w:szCs w:val="24"/>
        </w:rPr>
        <w:t>Secondary Source</w:t>
      </w:r>
    </w:p>
    <w:p w:rsidR="000262B6" w:rsidRPr="00F236C2" w:rsidRDefault="000262B6" w:rsidP="00F236C2">
      <w:pPr>
        <w:pStyle w:val="ListParagraph"/>
        <w:spacing w:after="240" w:line="360" w:lineRule="auto"/>
        <w:ind w:left="788"/>
        <w:jc w:val="both"/>
        <w:rPr>
          <w:rFonts w:ascii="Times New Roman" w:hAnsi="Times New Roman" w:cs="Times New Roman"/>
          <w:sz w:val="24"/>
          <w:szCs w:val="24"/>
        </w:rPr>
      </w:pPr>
      <w:r w:rsidRPr="00F236C2">
        <w:rPr>
          <w:rFonts w:ascii="Times New Roman" w:hAnsi="Times New Roman" w:cs="Times New Roman"/>
          <w:sz w:val="24"/>
          <w:szCs w:val="24"/>
        </w:rPr>
        <w:t>The secondary data were obtained through reviews from journals and the internet.</w:t>
      </w:r>
    </w:p>
    <w:p w:rsidR="00F236C2" w:rsidRPr="00FA11C7"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Design phase:</w:t>
      </w:r>
      <w:r w:rsidRPr="00F236C2">
        <w:rPr>
          <w:rFonts w:ascii="Times New Roman" w:hAnsi="Times New Roman" w:cs="Times New Roman"/>
          <w:sz w:val="24"/>
          <w:szCs w:val="24"/>
        </w:rPr>
        <w:t xml:space="preserve"> when the SRS document is produced in the previous phase, which contains the exact requirements of the proposed system. The goal of this phase is to transform the requirements specification into a structure that is suitable for implementation in some programming language. Here, overall software architecture is defined, and the high level and detailed design work is performed. This work is documented and known as software design description (SDD) document. The information contained in the SDD should be sufficient to begin the coding phase. </w:t>
      </w:r>
      <w:r w:rsidRPr="00F236C2">
        <w:rPr>
          <w:rFonts w:ascii="Times New Roman" w:hAnsi="Times New Roman" w:cs="Times New Roman"/>
          <w:bCs/>
          <w:sz w:val="24"/>
          <w:szCs w:val="24"/>
        </w:rPr>
        <w:t>Several tools and techniques were used for designing. The tools and techniques includes: Flowchart and Use Case Diagram etc.</w:t>
      </w: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p>
    <w:p w:rsidR="00FA11C7" w:rsidRDefault="00FA11C7" w:rsidP="00FA11C7">
      <w:pPr>
        <w:suppressAutoHyphens/>
        <w:spacing w:after="240" w:line="360" w:lineRule="auto"/>
        <w:ind w:left="788"/>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AC2DF7">
        <w:rPr>
          <w:rFonts w:ascii="Times New Roman" w:hAnsi="Times New Roman" w:cs="Times New Roman"/>
          <w:b/>
          <w:bCs/>
          <w:noProof/>
          <w:sz w:val="24"/>
          <w:szCs w:val="24"/>
        </w:rPr>
        <w:drawing>
          <wp:inline distT="0" distB="0" distL="0" distR="0">
            <wp:extent cx="4679803" cy="7772400"/>
            <wp:effectExtent l="0" t="0" r="6497" b="0"/>
            <wp:docPr id="2" name="Picture 1" descr="C:\Users\Fatima H Hussain\Pictures\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ima H Hussain\Pictures\flow chart.png"/>
                    <pic:cNvPicPr>
                      <a:picLocks noChangeAspect="1" noChangeArrowheads="1"/>
                    </pic:cNvPicPr>
                  </pic:nvPicPr>
                  <pic:blipFill>
                    <a:blip r:embed="rId6"/>
                    <a:srcRect/>
                    <a:stretch>
                      <a:fillRect/>
                    </a:stretch>
                  </pic:blipFill>
                  <pic:spPr bwMode="auto">
                    <a:xfrm>
                      <a:off x="0" y="0"/>
                      <a:ext cx="4679803" cy="7772400"/>
                    </a:xfrm>
                    <a:prstGeom prst="rect">
                      <a:avLst/>
                    </a:prstGeom>
                    <a:noFill/>
                    <a:ln w="9525">
                      <a:noFill/>
                      <a:miter lim="800000"/>
                      <a:headEnd/>
                      <a:tailEnd/>
                    </a:ln>
                  </pic:spPr>
                </pic:pic>
              </a:graphicData>
            </a:graphic>
          </wp:inline>
        </w:drawing>
      </w:r>
    </w:p>
    <w:p w:rsidR="00FA11C7" w:rsidRPr="00FA11C7" w:rsidRDefault="00FA11C7" w:rsidP="00AC2DF7">
      <w:pPr>
        <w:suppressAutoHyphens/>
        <w:spacing w:after="240" w:line="360" w:lineRule="auto"/>
        <w:ind w:left="1508" w:firstLine="652"/>
        <w:jc w:val="both"/>
        <w:rPr>
          <w:rFonts w:ascii="Times New Roman" w:hAnsi="Times New Roman" w:cs="Times New Roman"/>
          <w:bCs/>
          <w:sz w:val="24"/>
          <w:szCs w:val="24"/>
        </w:rPr>
      </w:pPr>
      <w:r w:rsidRPr="00946704">
        <w:rPr>
          <w:rFonts w:ascii="Times New Roman" w:hAnsi="Times New Roman" w:cs="Times New Roman"/>
          <w:b/>
          <w:bCs/>
          <w:sz w:val="24"/>
          <w:szCs w:val="24"/>
        </w:rPr>
        <w:t>Figure 3.2</w:t>
      </w:r>
      <w:r w:rsidR="00946704" w:rsidRPr="00946704">
        <w:rPr>
          <w:rFonts w:ascii="Times New Roman" w:hAnsi="Times New Roman" w:cs="Times New Roman"/>
          <w:b/>
          <w:bCs/>
          <w:sz w:val="24"/>
          <w:szCs w:val="24"/>
        </w:rPr>
        <w:t>:</w:t>
      </w:r>
      <w:r>
        <w:rPr>
          <w:rFonts w:ascii="Times New Roman" w:hAnsi="Times New Roman" w:cs="Times New Roman"/>
          <w:bCs/>
          <w:sz w:val="24"/>
          <w:szCs w:val="24"/>
        </w:rPr>
        <w:t xml:space="preserve"> </w:t>
      </w:r>
      <w:r w:rsidR="00EF29AC">
        <w:rPr>
          <w:rFonts w:ascii="Times New Roman" w:hAnsi="Times New Roman" w:cs="Times New Roman"/>
          <w:bCs/>
          <w:sz w:val="24"/>
          <w:szCs w:val="24"/>
        </w:rPr>
        <w:t xml:space="preserve">Flow </w:t>
      </w:r>
      <w:r>
        <w:rPr>
          <w:rFonts w:ascii="Times New Roman" w:hAnsi="Times New Roman" w:cs="Times New Roman"/>
          <w:bCs/>
          <w:sz w:val="24"/>
          <w:szCs w:val="24"/>
        </w:rPr>
        <w:t>chart of the system</w:t>
      </w:r>
    </w:p>
    <w:p w:rsidR="00946704" w:rsidRDefault="00946704" w:rsidP="00AC2DF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53000" cy="4464515"/>
            <wp:effectExtent l="0" t="0" r="0" b="0"/>
            <wp:docPr id="4" name="Picture 2" descr="C:\Users\Fatima H Hussain\Downloads\project\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ima H Hussain\Downloads\project\use case.png"/>
                    <pic:cNvPicPr>
                      <a:picLocks noChangeAspect="1" noChangeArrowheads="1"/>
                    </pic:cNvPicPr>
                  </pic:nvPicPr>
                  <pic:blipFill>
                    <a:blip r:embed="rId7"/>
                    <a:srcRect/>
                    <a:stretch>
                      <a:fillRect/>
                    </a:stretch>
                  </pic:blipFill>
                  <pic:spPr bwMode="auto">
                    <a:xfrm>
                      <a:off x="0" y="0"/>
                      <a:ext cx="4955618" cy="4466875"/>
                    </a:xfrm>
                    <a:prstGeom prst="rect">
                      <a:avLst/>
                    </a:prstGeom>
                    <a:noFill/>
                    <a:ln w="9525">
                      <a:noFill/>
                      <a:miter lim="800000"/>
                      <a:headEnd/>
                      <a:tailEnd/>
                    </a:ln>
                  </pic:spPr>
                </pic:pic>
              </a:graphicData>
            </a:graphic>
          </wp:inline>
        </w:drawing>
      </w:r>
    </w:p>
    <w:p w:rsidR="00946704" w:rsidRPr="00EF29AC" w:rsidRDefault="00946704" w:rsidP="001650D8">
      <w:pPr>
        <w:suppressAutoHyphens/>
        <w:spacing w:after="240" w:line="360" w:lineRule="auto"/>
        <w:jc w:val="center"/>
        <w:rPr>
          <w:rFonts w:ascii="Times New Roman" w:hAnsi="Times New Roman" w:cs="Times New Roman"/>
          <w:sz w:val="24"/>
          <w:szCs w:val="24"/>
        </w:rPr>
      </w:pPr>
      <w:r w:rsidRPr="001650D8">
        <w:rPr>
          <w:rFonts w:ascii="Times New Roman" w:hAnsi="Times New Roman" w:cs="Times New Roman"/>
          <w:b/>
          <w:sz w:val="24"/>
          <w:szCs w:val="24"/>
        </w:rPr>
        <w:t>Figure 3.3:</w:t>
      </w:r>
      <w:r>
        <w:rPr>
          <w:rFonts w:ascii="Times New Roman" w:hAnsi="Times New Roman" w:cs="Times New Roman"/>
          <w:sz w:val="24"/>
          <w:szCs w:val="24"/>
        </w:rPr>
        <w:t xml:space="preserve"> </w:t>
      </w:r>
      <w:r w:rsidR="00EF29AC" w:rsidRPr="00EF29AC">
        <w:rPr>
          <w:rFonts w:ascii="Times New Roman" w:hAnsi="Times New Roman" w:cs="Times New Roman"/>
          <w:sz w:val="24"/>
          <w:szCs w:val="24"/>
        </w:rPr>
        <w:t>Use Case Diagram of the System</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Coding and Unit testing:</w:t>
      </w:r>
      <w:r w:rsidRPr="00F236C2">
        <w:rPr>
          <w:rFonts w:ascii="Times New Roman" w:hAnsi="Times New Roman" w:cs="Times New Roman"/>
          <w:sz w:val="24"/>
          <w:szCs w:val="24"/>
        </w:rPr>
        <w:t xml:space="preserve"> During this phase coding proceeds smoothly because all the information needed by the software development is contained in the SDD. The main purpose of this phase of waterfall model is to translate the software design into source code. The end product of this phase is a set of program modules. </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Integration and system testing:</w:t>
      </w:r>
      <w:r w:rsidRPr="00F236C2">
        <w:rPr>
          <w:rFonts w:ascii="Times New Roman" w:hAnsi="Times New Roman" w:cs="Times New Roman"/>
          <w:sz w:val="24"/>
          <w:szCs w:val="24"/>
        </w:rPr>
        <w:t xml:space="preserve"> This is very important phase. Effective testing will contribute to the delivery of higher quality software products, more satisfied users, lower maintenance costs and more accurate and reliable results. During this phase individual program units or programs are integrated and tested as a complete system to ensure that software requirements have been met. After system testing, the software is delivered to the customer.</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lastRenderedPageBreak/>
        <w:t xml:space="preserve">Implementation: </w:t>
      </w:r>
      <w:r w:rsidRPr="00F236C2">
        <w:rPr>
          <w:rFonts w:ascii="Times New Roman" w:hAnsi="Times New Roman" w:cs="Times New Roman"/>
          <w:sz w:val="24"/>
          <w:szCs w:val="24"/>
        </w:rPr>
        <w:t>This is the process in which the developed system is handed over to the client.</w:t>
      </w:r>
    </w:p>
    <w:p w:rsidR="00F236C2" w:rsidRPr="00F236C2" w:rsidRDefault="00F236C2" w:rsidP="00F236C2">
      <w:pPr>
        <w:numPr>
          <w:ilvl w:val="0"/>
          <w:numId w:val="5"/>
        </w:numPr>
        <w:suppressAutoHyphens/>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Operation and maintenance:</w:t>
      </w:r>
      <w:r w:rsidRPr="00F236C2">
        <w:rPr>
          <w:rFonts w:ascii="Times New Roman" w:hAnsi="Times New Roman" w:cs="Times New Roman"/>
          <w:sz w:val="24"/>
          <w:szCs w:val="24"/>
        </w:rPr>
        <w:t xml:space="preserve"> Software maintenance is a task that every development group has to face, when the software is delivered, installed and is made operational. Therefore, release of software inaugurates the operation and maintenance phase of the life cycle. The time spent and effort required keeping the software operational after release is very significant. Despite the fact that it is a very important and challenging phase.</w:t>
      </w:r>
    </w:p>
    <w:p w:rsidR="00F236C2" w:rsidRPr="00F236C2" w:rsidRDefault="00F236C2" w:rsidP="00F236C2">
      <w:pPr>
        <w:pStyle w:val="ListParagraph"/>
        <w:numPr>
          <w:ilvl w:val="1"/>
          <w:numId w:val="7"/>
        </w:numPr>
        <w:spacing w:after="240" w:line="360" w:lineRule="auto"/>
        <w:jc w:val="both"/>
        <w:rPr>
          <w:rFonts w:ascii="Times New Roman" w:hAnsi="Times New Roman" w:cs="Times New Roman"/>
          <w:sz w:val="24"/>
          <w:szCs w:val="24"/>
        </w:rPr>
      </w:pPr>
      <w:r w:rsidRPr="00F236C2">
        <w:rPr>
          <w:rFonts w:ascii="Times New Roman" w:hAnsi="Times New Roman" w:cs="Times New Roman"/>
          <w:b/>
          <w:bCs/>
          <w:sz w:val="24"/>
          <w:szCs w:val="24"/>
        </w:rPr>
        <w:t>Tools used for the system development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Python: </w:t>
      </w:r>
      <w:r w:rsidRPr="00F236C2">
        <w:rPr>
          <w:rFonts w:ascii="Times New Roman" w:hAnsi="Times New Roman" w:cs="Times New Roman"/>
          <w:sz w:val="24"/>
          <w:szCs w:val="24"/>
        </w:rPr>
        <w:t xml:space="preserve">is an </w:t>
      </w:r>
      <w:proofErr w:type="spellStart"/>
      <w:r w:rsidRPr="00F236C2">
        <w:rPr>
          <w:rFonts w:ascii="Times New Roman" w:hAnsi="Times New Roman" w:cs="Times New Roman"/>
          <w:sz w:val="24"/>
          <w:szCs w:val="24"/>
          <w:highlight w:val="white"/>
        </w:rPr>
        <w:t>interpreted</w:t>
      </w:r>
      <w:proofErr w:type="spellEnd"/>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high-level</w:t>
      </w:r>
      <w:r w:rsidRPr="00F236C2">
        <w:rPr>
          <w:rFonts w:ascii="Times New Roman" w:hAnsi="Times New Roman" w:cs="Times New Roman"/>
          <w:sz w:val="24"/>
          <w:szCs w:val="24"/>
        </w:rPr>
        <w:t xml:space="preserve">, </w:t>
      </w:r>
      <w:r w:rsidRPr="00F236C2">
        <w:rPr>
          <w:rFonts w:ascii="Times New Roman" w:hAnsi="Times New Roman" w:cs="Times New Roman"/>
          <w:sz w:val="24"/>
          <w:szCs w:val="24"/>
          <w:highlight w:val="white"/>
        </w:rPr>
        <w:t>general-purpose programming language</w:t>
      </w:r>
      <w:r w:rsidRPr="00F236C2">
        <w:rPr>
          <w:rFonts w:ascii="Times New Roman" w:hAnsi="Times New Roman" w:cs="Times New Roman"/>
          <w:sz w:val="24"/>
          <w:szCs w:val="24"/>
        </w:rPr>
        <w:t xml:space="preserve">. Created by </w:t>
      </w:r>
      <w:r w:rsidRPr="00F236C2">
        <w:rPr>
          <w:rFonts w:ascii="Times New Roman" w:hAnsi="Times New Roman" w:cs="Times New Roman"/>
          <w:sz w:val="24"/>
          <w:szCs w:val="24"/>
          <w:highlight w:val="white"/>
        </w:rPr>
        <w:t xml:space="preserve">Guido van </w:t>
      </w:r>
      <w:proofErr w:type="spellStart"/>
      <w:r w:rsidRPr="00F236C2">
        <w:rPr>
          <w:rFonts w:ascii="Times New Roman" w:hAnsi="Times New Roman" w:cs="Times New Roman"/>
          <w:sz w:val="24"/>
          <w:szCs w:val="24"/>
          <w:highlight w:val="white"/>
        </w:rPr>
        <w:t>Rossum</w:t>
      </w:r>
      <w:proofErr w:type="spellEnd"/>
      <w:r w:rsidRPr="00F236C2">
        <w:rPr>
          <w:rFonts w:ascii="Times New Roman" w:hAnsi="Times New Roman" w:cs="Times New Roman"/>
          <w:sz w:val="24"/>
          <w:szCs w:val="24"/>
          <w:highlight w:val="white"/>
        </w:rPr>
        <w:t xml:space="preserve"> </w:t>
      </w:r>
      <w:r w:rsidRPr="00F236C2">
        <w:rPr>
          <w:rFonts w:ascii="Times New Roman" w:hAnsi="Times New Roman" w:cs="Times New Roman"/>
          <w:sz w:val="24"/>
          <w:szCs w:val="24"/>
        </w:rPr>
        <w:t>and first released in 1991</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Fonts w:ascii="Times New Roman" w:hAnsi="Times New Roman" w:cs="Times New Roman"/>
          <w:b/>
          <w:sz w:val="24"/>
          <w:szCs w:val="24"/>
        </w:rPr>
        <w:t>PostgreSQL</w:t>
      </w:r>
      <w:proofErr w:type="spellEnd"/>
      <w:r w:rsidRPr="00F236C2">
        <w:rPr>
          <w:rFonts w:ascii="Times New Roman" w:hAnsi="Times New Roman" w:cs="Times New Roman"/>
          <w:b/>
          <w:sz w:val="24"/>
          <w:szCs w:val="24"/>
        </w:rPr>
        <w:t>:</w:t>
      </w:r>
      <w:r w:rsidRPr="00F236C2">
        <w:rPr>
          <w:rFonts w:ascii="Times New Roman" w:hAnsi="Times New Roman" w:cs="Times New Roman"/>
          <w:sz w:val="24"/>
          <w:szCs w:val="24"/>
        </w:rPr>
        <w:t xml:space="preserve"> also known as </w:t>
      </w:r>
      <w:proofErr w:type="spellStart"/>
      <w:proofErr w:type="gramStart"/>
      <w:r w:rsidRPr="00F236C2">
        <w:rPr>
          <w:rFonts w:ascii="Times New Roman" w:hAnsi="Times New Roman" w:cs="Times New Roman"/>
          <w:sz w:val="24"/>
          <w:szCs w:val="24"/>
        </w:rPr>
        <w:t>Postgres</w:t>
      </w:r>
      <w:proofErr w:type="spellEnd"/>
      <w:r w:rsidRPr="00F236C2">
        <w:rPr>
          <w:rFonts w:ascii="Times New Roman" w:hAnsi="Times New Roman" w:cs="Times New Roman"/>
          <w:sz w:val="24"/>
          <w:szCs w:val="24"/>
        </w:rPr>
        <w:t>,</w:t>
      </w:r>
      <w:proofErr w:type="gramEnd"/>
      <w:r w:rsidRPr="00F236C2">
        <w:rPr>
          <w:rFonts w:ascii="Times New Roman" w:hAnsi="Times New Roman" w:cs="Times New Roman"/>
          <w:sz w:val="24"/>
          <w:szCs w:val="24"/>
        </w:rPr>
        <w:t xml:space="preserve"> is a </w:t>
      </w:r>
      <w:r w:rsidRPr="00F236C2">
        <w:rPr>
          <w:rFonts w:ascii="Times New Roman" w:hAnsi="Times New Roman" w:cs="Times New Roman"/>
          <w:sz w:val="24"/>
          <w:szCs w:val="24"/>
          <w:highlight w:val="white"/>
        </w:rPr>
        <w:t xml:space="preserve">free and open-source relational database </w:t>
      </w:r>
      <w:r w:rsidRPr="00F236C2">
        <w:rPr>
          <w:rFonts w:ascii="Times New Roman" w:hAnsi="Times New Roman" w:cs="Times New Roman"/>
          <w:sz w:val="24"/>
          <w:szCs w:val="24"/>
        </w:rPr>
        <w:t xml:space="preserve">management system (RDBMS) emphasizing </w:t>
      </w:r>
      <w:r w:rsidRPr="00F236C2">
        <w:rPr>
          <w:rFonts w:ascii="Times New Roman" w:hAnsi="Times New Roman" w:cs="Times New Roman"/>
          <w:sz w:val="24"/>
          <w:szCs w:val="24"/>
          <w:highlight w:val="white"/>
        </w:rPr>
        <w:t xml:space="preserve">extensibility </w:t>
      </w:r>
      <w:r w:rsidRPr="00F236C2">
        <w:rPr>
          <w:rFonts w:ascii="Times New Roman" w:hAnsi="Times New Roman" w:cs="Times New Roman"/>
          <w:sz w:val="24"/>
          <w:szCs w:val="24"/>
        </w:rPr>
        <w:t xml:space="preserve">and </w:t>
      </w:r>
      <w:r w:rsidRPr="00F236C2">
        <w:rPr>
          <w:rFonts w:ascii="Times New Roman" w:hAnsi="Times New Roman" w:cs="Times New Roman"/>
          <w:sz w:val="24"/>
          <w:szCs w:val="24"/>
          <w:highlight w:val="white"/>
        </w:rPr>
        <w:t xml:space="preserve">technical standards </w:t>
      </w:r>
      <w:r w:rsidRPr="00F236C2">
        <w:rPr>
          <w:rFonts w:ascii="Times New Roman" w:hAnsi="Times New Roman" w:cs="Times New Roman"/>
          <w:sz w:val="24"/>
          <w:szCs w:val="24"/>
        </w:rPr>
        <w:t xml:space="preserve">compliance. It is designed to handle a range of workloads, from single machines to </w:t>
      </w:r>
      <w:r w:rsidRPr="00F236C2">
        <w:rPr>
          <w:rFonts w:ascii="Times New Roman" w:hAnsi="Times New Roman" w:cs="Times New Roman"/>
          <w:sz w:val="24"/>
          <w:szCs w:val="24"/>
          <w:highlight w:val="white"/>
        </w:rPr>
        <w:t xml:space="preserve">data warehouses </w:t>
      </w:r>
      <w:r w:rsidRPr="00F236C2">
        <w:rPr>
          <w:rFonts w:ascii="Times New Roman" w:hAnsi="Times New Roman" w:cs="Times New Roman"/>
          <w:sz w:val="24"/>
          <w:szCs w:val="24"/>
        </w:rPr>
        <w:t xml:space="preserve">or </w:t>
      </w:r>
      <w:r w:rsidRPr="00F236C2">
        <w:rPr>
          <w:rFonts w:ascii="Times New Roman" w:hAnsi="Times New Roman" w:cs="Times New Roman"/>
          <w:sz w:val="24"/>
          <w:szCs w:val="24"/>
          <w:highlight w:val="white"/>
        </w:rPr>
        <w:t xml:space="preserve">Web services </w:t>
      </w:r>
      <w:r w:rsidRPr="00F236C2">
        <w:rPr>
          <w:rFonts w:ascii="Times New Roman" w:hAnsi="Times New Roman" w:cs="Times New Roman"/>
          <w:sz w:val="24"/>
          <w:szCs w:val="24"/>
        </w:rPr>
        <w:t xml:space="preserve">with many </w:t>
      </w:r>
      <w:r w:rsidRPr="00F236C2">
        <w:rPr>
          <w:rFonts w:ascii="Times New Roman" w:hAnsi="Times New Roman" w:cs="Times New Roman"/>
          <w:sz w:val="24"/>
          <w:szCs w:val="24"/>
          <w:highlight w:val="white"/>
        </w:rPr>
        <w:t>concurrent users</w:t>
      </w:r>
      <w:r w:rsidRPr="00F236C2">
        <w:rPr>
          <w:rFonts w:ascii="Times New Roman" w:hAnsi="Times New Roman" w:cs="Times New Roman"/>
          <w:sz w:val="24"/>
          <w:szCs w:val="24"/>
        </w:rPr>
        <w:t>.</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Style w:val="Emphasis"/>
          <w:rFonts w:ascii="Times New Roman" w:hAnsi="Times New Roman" w:cs="Times New Roman"/>
          <w:b/>
          <w:i w:val="0"/>
          <w:sz w:val="24"/>
          <w:szCs w:val="24"/>
        </w:rPr>
        <w:t>Django</w:t>
      </w:r>
      <w:proofErr w:type="spellEnd"/>
      <w:r w:rsidRPr="00F236C2">
        <w:rPr>
          <w:rStyle w:val="Emphasis"/>
          <w:rFonts w:ascii="Times New Roman" w:hAnsi="Times New Roman" w:cs="Times New Roman"/>
          <w:b/>
          <w:i w:val="0"/>
          <w:sz w:val="24"/>
          <w:szCs w:val="24"/>
        </w:rPr>
        <w:t xml:space="preserve">: </w:t>
      </w:r>
      <w:r w:rsidRPr="00F236C2">
        <w:rPr>
          <w:rFonts w:ascii="Times New Roman" w:hAnsi="Times New Roman" w:cs="Times New Roman"/>
          <w:sz w:val="24"/>
          <w:szCs w:val="24"/>
        </w:rPr>
        <w:t>is a high-level Python Web framework that encourages rapid development and clean, pragmatic design.</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ORM:</w:t>
      </w:r>
      <w:r w:rsidRPr="00F236C2">
        <w:rPr>
          <w:rFonts w:ascii="Times New Roman" w:hAnsi="Times New Roman" w:cs="Times New Roman"/>
          <w:sz w:val="24"/>
          <w:szCs w:val="24"/>
        </w:rPr>
        <w:t xml:space="preserve"> Object-Relational Mapping is a technique that lets you query and manipulate data from a database using an object-oriented paradigm</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sz w:val="24"/>
          <w:szCs w:val="24"/>
        </w:rPr>
        <w:t xml:space="preserve">HTML: </w:t>
      </w:r>
      <w:r w:rsidRPr="00F236C2">
        <w:rPr>
          <w:rFonts w:ascii="Times New Roman" w:hAnsi="Times New Roman" w:cs="Times New Roman"/>
          <w:sz w:val="24"/>
          <w:szCs w:val="24"/>
        </w:rPr>
        <w:t>is the standard markup language for creating Web pages.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stands for Hyper Text Markup Language. HTML</w:t>
      </w:r>
      <w:r w:rsidRPr="00F236C2">
        <w:rPr>
          <w:rFonts w:ascii="Times New Roman" w:hAnsi="Times New Roman" w:cs="Times New Roman"/>
          <w:b/>
          <w:sz w:val="24"/>
          <w:szCs w:val="24"/>
        </w:rPr>
        <w:t xml:space="preserve"> </w:t>
      </w:r>
      <w:r w:rsidRPr="00F236C2">
        <w:rPr>
          <w:rFonts w:ascii="Times New Roman" w:hAnsi="Times New Roman" w:cs="Times New Roman"/>
          <w:sz w:val="24"/>
          <w:szCs w:val="24"/>
        </w:rPr>
        <w:t>describes the structure of a Web page.</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 xml:space="preserve">CSS: </w:t>
      </w:r>
      <w:r w:rsidRPr="00F236C2">
        <w:rPr>
          <w:rFonts w:ascii="Times New Roman" w:hAnsi="Times New Roman" w:cs="Times New Roman"/>
          <w:sz w:val="24"/>
          <w:szCs w:val="24"/>
        </w:rPr>
        <w:t xml:space="preserve">stands for Cascading Style Sheet. Is a style sheet language that describes the presentation of an HTML </w:t>
      </w:r>
      <w:proofErr w:type="gramStart"/>
      <w:r w:rsidRPr="00F236C2">
        <w:rPr>
          <w:rFonts w:ascii="Times New Roman" w:hAnsi="Times New Roman" w:cs="Times New Roman"/>
          <w:sz w:val="24"/>
          <w:szCs w:val="24"/>
        </w:rPr>
        <w:t>document.</w:t>
      </w:r>
      <w:proofErr w:type="gramEnd"/>
      <w:r w:rsidRPr="00F236C2">
        <w:rPr>
          <w:rFonts w:ascii="Times New Roman" w:hAnsi="Times New Roman" w:cs="Times New Roman"/>
          <w:sz w:val="24"/>
          <w:szCs w:val="24"/>
        </w:rPr>
        <w:t xml:space="preserve"> CSS describes how elements must be rendered on screen, on paper, or in other media.</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Style w:val="Strong"/>
          <w:rFonts w:ascii="Times New Roman" w:hAnsi="Times New Roman" w:cs="Times New Roman"/>
          <w:sz w:val="24"/>
          <w:szCs w:val="24"/>
        </w:rPr>
        <w:t>JavaScript</w:t>
      </w:r>
      <w:r w:rsidRPr="00F236C2">
        <w:rPr>
          <w:rStyle w:val="Strong"/>
          <w:rFonts w:ascii="Times New Roman" w:hAnsi="Times New Roman" w:cs="Times New Roman"/>
          <w:b w:val="0"/>
          <w:sz w:val="24"/>
          <w:szCs w:val="24"/>
        </w:rPr>
        <w:t xml:space="preserve">: JavaScript is the programming language of HTML and the Web it </w:t>
      </w:r>
      <w:r w:rsidRPr="00F236C2">
        <w:rPr>
          <w:rFonts w:ascii="Times New Roman" w:hAnsi="Times New Roman" w:cs="Times New Roman"/>
          <w:sz w:val="24"/>
          <w:szCs w:val="24"/>
        </w:rPr>
        <w:t>is a lightweight interpreted or just-in-time compiled programming language with first-class functions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r w:rsidRPr="00F236C2">
        <w:rPr>
          <w:rFonts w:ascii="Times New Roman" w:hAnsi="Times New Roman" w:cs="Times New Roman"/>
          <w:b/>
          <w:bCs/>
          <w:sz w:val="24"/>
          <w:szCs w:val="24"/>
        </w:rPr>
        <w:t>Bootstrap:</w:t>
      </w:r>
      <w:r w:rsidRPr="00F236C2">
        <w:rPr>
          <w:rFonts w:ascii="Times New Roman" w:hAnsi="Times New Roman" w:cs="Times New Roman"/>
          <w:sz w:val="24"/>
          <w:szCs w:val="24"/>
        </w:rPr>
        <w:t xml:space="preserve"> it is a free and open-source HTML and CSS framework directed at responsive, mobile-first front-end web development. It contains HTML and CSS based design templates for typography, forms, buttons, navigation and other interface components</w:t>
      </w:r>
    </w:p>
    <w:p w:rsidR="00F236C2" w:rsidRPr="00F236C2" w:rsidRDefault="00F236C2" w:rsidP="00F236C2">
      <w:pPr>
        <w:pStyle w:val="ListParagraph"/>
        <w:spacing w:after="240" w:line="360" w:lineRule="auto"/>
        <w:ind w:left="360"/>
        <w:jc w:val="both"/>
        <w:rPr>
          <w:rFonts w:ascii="Times New Roman" w:hAnsi="Times New Roman" w:cs="Times New Roman"/>
          <w:sz w:val="24"/>
          <w:szCs w:val="24"/>
        </w:rPr>
      </w:pPr>
      <w:proofErr w:type="spellStart"/>
      <w:r w:rsidRPr="00F236C2">
        <w:rPr>
          <w:rFonts w:ascii="Times New Roman" w:hAnsi="Times New Roman" w:cs="Times New Roman"/>
          <w:b/>
          <w:sz w:val="24"/>
          <w:szCs w:val="24"/>
        </w:rPr>
        <w:lastRenderedPageBreak/>
        <w:t>Heroku</w:t>
      </w:r>
      <w:proofErr w:type="spellEnd"/>
      <w:r w:rsidRPr="00F236C2">
        <w:rPr>
          <w:rFonts w:ascii="Times New Roman" w:hAnsi="Times New Roman" w:cs="Times New Roman"/>
          <w:sz w:val="24"/>
          <w:szCs w:val="24"/>
        </w:rPr>
        <w:t>: is a container-based cloud Platform as a Service (</w:t>
      </w:r>
      <w:proofErr w:type="spellStart"/>
      <w:r w:rsidRPr="00F236C2">
        <w:rPr>
          <w:rFonts w:ascii="Times New Roman" w:hAnsi="Times New Roman" w:cs="Times New Roman"/>
          <w:sz w:val="24"/>
          <w:szCs w:val="24"/>
        </w:rPr>
        <w:t>PaaS</w:t>
      </w:r>
      <w:proofErr w:type="spellEnd"/>
      <w:r w:rsidRPr="00F236C2">
        <w:rPr>
          <w:rFonts w:ascii="Times New Roman" w:hAnsi="Times New Roman" w:cs="Times New Roman"/>
          <w:sz w:val="24"/>
          <w:szCs w:val="24"/>
        </w:rPr>
        <w:t xml:space="preserve">). Developers use </w:t>
      </w:r>
      <w:proofErr w:type="spellStart"/>
      <w:r w:rsidRPr="00F236C2">
        <w:rPr>
          <w:rFonts w:ascii="Times New Roman" w:hAnsi="Times New Roman" w:cs="Times New Roman"/>
          <w:sz w:val="24"/>
          <w:szCs w:val="24"/>
        </w:rPr>
        <w:t>Heroku</w:t>
      </w:r>
      <w:proofErr w:type="spellEnd"/>
      <w:r w:rsidRPr="00F236C2">
        <w:rPr>
          <w:rFonts w:ascii="Times New Roman" w:hAnsi="Times New Roman" w:cs="Times New Roman"/>
          <w:sz w:val="24"/>
          <w:szCs w:val="24"/>
        </w:rPr>
        <w:t xml:space="preserve"> to deploy, manage, and scale modern apps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b/>
          <w:bCs/>
          <w:sz w:val="24"/>
        </w:rPr>
        <w:t>3.3 Justification for the tools used</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system as a whole is composed of three (3) parts – the user interface, the application and the database. All of which are integrated and work</w:t>
      </w:r>
      <w:r w:rsidR="00453FFA">
        <w:rPr>
          <w:rFonts w:ascii="Times New Roman" w:hAnsi="Times New Roman" w:cs="Times New Roman"/>
          <w:sz w:val="24"/>
        </w:rPr>
        <w:t>ed</w:t>
      </w:r>
      <w:r w:rsidRPr="00F236C2">
        <w:rPr>
          <w:rFonts w:ascii="Times New Roman" w:hAnsi="Times New Roman" w:cs="Times New Roman"/>
          <w:sz w:val="24"/>
        </w:rPr>
        <w:t xml:space="preserve"> together to achieve the specified goal. The hosting platform chosen is </w:t>
      </w:r>
      <w:proofErr w:type="spellStart"/>
      <w:r w:rsidRPr="00F236C2">
        <w:rPr>
          <w:rFonts w:ascii="Times New Roman" w:hAnsi="Times New Roman" w:cs="Times New Roman"/>
          <w:sz w:val="24"/>
        </w:rPr>
        <w:t>Heroku</w:t>
      </w:r>
      <w:proofErr w:type="spellEnd"/>
      <w:r w:rsidRPr="00F236C2">
        <w:rPr>
          <w:rFonts w:ascii="Times New Roman" w:hAnsi="Times New Roman" w:cs="Times New Roman"/>
          <w:sz w:val="24"/>
        </w:rPr>
        <w:t xml:space="preserve"> for deploying the system.</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The user interface is what the user sees and interacts with the system. The tools used in this part are HTML, CSS, JavaScript and Bootstrap. HTML is used in creating the web pages and the components. CSS is used in styling and positioning the components, and JavaScript is used in handling actions and interactions. Bootstrap is a user interface framework that comprises of HTML, CSS and Bootstrap there by making it simpler in designing the user interface.  The tools chosen are the only and best for designing the user interface.</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 xml:space="preserve">The application is the part that takes the action of all the system operations between the user interface and the database. Therefore it sits in between the two and acts like a middle-man in query the database and sending the response to the user interface. </w:t>
      </w:r>
      <w:proofErr w:type="spellStart"/>
      <w:r w:rsidRPr="00F236C2">
        <w:rPr>
          <w:rFonts w:ascii="Times New Roman" w:hAnsi="Times New Roman" w:cs="Times New Roman"/>
          <w:sz w:val="24"/>
        </w:rPr>
        <w:t>Django</w:t>
      </w:r>
      <w:proofErr w:type="spellEnd"/>
      <w:r w:rsidRPr="00F236C2">
        <w:rPr>
          <w:rFonts w:ascii="Times New Roman" w:hAnsi="Times New Roman" w:cs="Times New Roman"/>
          <w:sz w:val="24"/>
        </w:rPr>
        <w:t xml:space="preserve"> is the framework that is chosen for this part, which is based on the python programming language. Python is a high level programming language that is known for its general-purpose use. </w:t>
      </w:r>
      <w:proofErr w:type="spellStart"/>
      <w:r w:rsidRPr="00F236C2">
        <w:rPr>
          <w:rFonts w:ascii="Times New Roman" w:hAnsi="Times New Roman" w:cs="Times New Roman"/>
          <w:sz w:val="24"/>
        </w:rPr>
        <w:t>Django</w:t>
      </w:r>
      <w:proofErr w:type="spellEnd"/>
      <w:r w:rsidRPr="00F236C2">
        <w:rPr>
          <w:rFonts w:ascii="Times New Roman" w:hAnsi="Times New Roman" w:cs="Times New Roman"/>
          <w:sz w:val="24"/>
        </w:rPr>
        <w:t xml:space="preserve"> as a framework is known for its security and scalability. </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proofErr w:type="spellStart"/>
      <w:r w:rsidRPr="00F236C2">
        <w:rPr>
          <w:rFonts w:ascii="Times New Roman" w:hAnsi="Times New Roman" w:cs="Times New Roman"/>
          <w:sz w:val="24"/>
        </w:rPr>
        <w:t>PostgreSQL</w:t>
      </w:r>
      <w:proofErr w:type="spellEnd"/>
      <w:r w:rsidRPr="00F236C2">
        <w:rPr>
          <w:rFonts w:ascii="Times New Roman" w:hAnsi="Times New Roman" w:cs="Times New Roman"/>
          <w:sz w:val="24"/>
        </w:rPr>
        <w:t xml:space="preserve"> is a very powerful database system that is based on relational database systems. Relational database systems are the best kinds of system used for handling multiple records in a database. </w:t>
      </w:r>
      <w:proofErr w:type="spellStart"/>
      <w:r w:rsidRPr="00F236C2">
        <w:rPr>
          <w:rFonts w:ascii="Times New Roman" w:hAnsi="Times New Roman" w:cs="Times New Roman"/>
          <w:sz w:val="24"/>
        </w:rPr>
        <w:t>PostgreSQL</w:t>
      </w:r>
      <w:proofErr w:type="spellEnd"/>
      <w:r w:rsidRPr="00F236C2">
        <w:rPr>
          <w:rFonts w:ascii="Times New Roman" w:hAnsi="Times New Roman" w:cs="Times New Roman"/>
          <w:sz w:val="24"/>
        </w:rPr>
        <w:t xml:space="preserve"> is also known for its security and the ability to accommodate large records.</w:t>
      </w:r>
    </w:p>
    <w:p w:rsidR="00F236C2" w:rsidRPr="00F236C2" w:rsidRDefault="00F236C2" w:rsidP="00F236C2">
      <w:pPr>
        <w:pStyle w:val="DefaultLTUntertitel"/>
        <w:spacing w:after="240" w:line="360" w:lineRule="auto"/>
        <w:ind w:left="0" w:firstLine="0"/>
        <w:jc w:val="both"/>
        <w:rPr>
          <w:rFonts w:ascii="Times New Roman" w:hAnsi="Times New Roman" w:cs="Times New Roman"/>
          <w:sz w:val="24"/>
        </w:rPr>
      </w:pPr>
      <w:r w:rsidRPr="00F236C2">
        <w:rPr>
          <w:rFonts w:ascii="Times New Roman" w:hAnsi="Times New Roman" w:cs="Times New Roman"/>
          <w:sz w:val="24"/>
        </w:rPr>
        <w:t xml:space="preserve">For a system to be online and accessible on the World Wide Web, it has to first be deployed. Considerations of the ease of use and cost of deployment make </w:t>
      </w:r>
      <w:proofErr w:type="spellStart"/>
      <w:r w:rsidRPr="00F236C2">
        <w:rPr>
          <w:rFonts w:ascii="Times New Roman" w:hAnsi="Times New Roman" w:cs="Times New Roman"/>
          <w:sz w:val="24"/>
        </w:rPr>
        <w:t>Heroku</w:t>
      </w:r>
      <w:proofErr w:type="spellEnd"/>
      <w:r w:rsidRPr="00F236C2">
        <w:rPr>
          <w:rFonts w:ascii="Times New Roman" w:hAnsi="Times New Roman" w:cs="Times New Roman"/>
          <w:sz w:val="24"/>
        </w:rPr>
        <w:t xml:space="preserve"> to be chosen.</w:t>
      </w:r>
    </w:p>
    <w:p w:rsidR="00F236C2" w:rsidRPr="00F236C2" w:rsidRDefault="00F236C2" w:rsidP="00F236C2">
      <w:pPr>
        <w:jc w:val="both"/>
        <w:rPr>
          <w:rFonts w:ascii="Times New Roman" w:hAnsi="Times New Roman" w:cs="Times New Roman"/>
          <w:b/>
          <w:sz w:val="24"/>
          <w:szCs w:val="24"/>
        </w:rPr>
      </w:pPr>
      <w:r w:rsidRPr="00F236C2">
        <w:rPr>
          <w:rFonts w:ascii="Times New Roman" w:hAnsi="Times New Roman" w:cs="Times New Roman"/>
          <w:b/>
          <w:bCs/>
          <w:sz w:val="24"/>
          <w:szCs w:val="24"/>
        </w:rPr>
        <w:t xml:space="preserve">3.4 </w:t>
      </w:r>
      <w:r w:rsidRPr="00F236C2">
        <w:rPr>
          <w:rFonts w:ascii="Times New Roman" w:hAnsi="Times New Roman" w:cs="Times New Roman"/>
          <w:b/>
          <w:sz w:val="24"/>
          <w:szCs w:val="24"/>
        </w:rPr>
        <w:t>ANALYSIS OF THE EXISTING SYSTEM.</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t>the</w:t>
      </w:r>
      <w:proofErr w:type="gramEnd"/>
      <w:r w:rsidRPr="00F236C2">
        <w:rPr>
          <w:rFonts w:ascii="Times New Roman" w:hAnsi="Times New Roman" w:cs="Times New Roman"/>
          <w:sz w:val="24"/>
          <w:szCs w:val="24"/>
        </w:rPr>
        <w:t xml:space="preserve"> existing system that has been used or in operation in the farm is a manual system, a lots of records have been missing, some intentionally damage and others are damage due to improper information management system. A lot of challenges are been face by the management in keeping proper records of the farm.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lastRenderedPageBreak/>
        <w:t xml:space="preserve">The need arise of a computerized management information system that will help keep and provide proper records of all the birds, feeds, eggs, staff and track all records of sales in the farm. Management information </w:t>
      </w:r>
      <w:proofErr w:type="gramStart"/>
      <w:r w:rsidRPr="00F236C2">
        <w:rPr>
          <w:rFonts w:ascii="Times New Roman" w:hAnsi="Times New Roman" w:cs="Times New Roman"/>
          <w:sz w:val="24"/>
          <w:szCs w:val="24"/>
        </w:rPr>
        <w:t>system remain</w:t>
      </w:r>
      <w:proofErr w:type="gramEnd"/>
      <w:r w:rsidRPr="00F236C2">
        <w:rPr>
          <w:rFonts w:ascii="Times New Roman" w:hAnsi="Times New Roman" w:cs="Times New Roman"/>
          <w:sz w:val="24"/>
          <w:szCs w:val="24"/>
        </w:rPr>
        <w:t xml:space="preserve"> the system that aim at providing information for the management on a regular basis.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Management always aim at reading the climax in the decision performance fort attainment of organizational objectives but the existing system could not attract such performance due to the lack of effective information tool which can provide the management with quality and needed information and at needed time.</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t>This system always result</w:t>
      </w:r>
      <w:proofErr w:type="gramEnd"/>
      <w:r w:rsidRPr="00F236C2">
        <w:rPr>
          <w:rFonts w:ascii="Times New Roman" w:hAnsi="Times New Roman" w:cs="Times New Roman"/>
          <w:sz w:val="24"/>
          <w:szCs w:val="24"/>
        </w:rPr>
        <w:t xml:space="preserve"> to information over local which actually decreases the decision performance in any management.</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3.5 </w:t>
      </w:r>
      <w:r w:rsidRPr="00F236C2">
        <w:rPr>
          <w:rFonts w:ascii="Times New Roman" w:hAnsi="Times New Roman" w:cs="Times New Roman"/>
          <w:b/>
          <w:sz w:val="24"/>
          <w:szCs w:val="24"/>
        </w:rPr>
        <w:t>PROBLEMS OF THE EXISTING SYSTEM.</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They say information is </w:t>
      </w:r>
      <w:proofErr w:type="gramStart"/>
      <w:r w:rsidRPr="00F236C2">
        <w:rPr>
          <w:rFonts w:ascii="Times New Roman" w:hAnsi="Times New Roman" w:cs="Times New Roman"/>
          <w:sz w:val="24"/>
          <w:szCs w:val="24"/>
        </w:rPr>
        <w:t>power .</w:t>
      </w:r>
      <w:proofErr w:type="gramEnd"/>
      <w:r w:rsidRPr="00F236C2">
        <w:rPr>
          <w:rFonts w:ascii="Times New Roman" w:hAnsi="Times New Roman" w:cs="Times New Roman"/>
          <w:sz w:val="24"/>
          <w:szCs w:val="24"/>
        </w:rPr>
        <w:t xml:space="preserve"> Quality information is very vital do check in organization. </w:t>
      </w:r>
      <w:r w:rsidRPr="00F236C2">
        <w:rPr>
          <w:rFonts w:ascii="Times New Roman" w:eastAsia="Calibri" w:hAnsi="Times New Roman" w:cs="Times New Roman"/>
          <w:sz w:val="24"/>
          <w:szCs w:val="24"/>
        </w:rPr>
        <w:t xml:space="preserve">Many poultry farmers still make use of the manual approach of keeping farm records. The </w:t>
      </w:r>
      <w:proofErr w:type="gramStart"/>
      <w:r w:rsidRPr="00F236C2">
        <w:rPr>
          <w:rFonts w:ascii="Times New Roman" w:eastAsia="Calibri" w:hAnsi="Times New Roman" w:cs="Times New Roman"/>
          <w:sz w:val="24"/>
          <w:szCs w:val="24"/>
        </w:rPr>
        <w:t>consequence of this approach are</w:t>
      </w:r>
      <w:proofErr w:type="gramEnd"/>
      <w:r w:rsidRPr="00F236C2">
        <w:rPr>
          <w:rFonts w:ascii="Times New Roman" w:eastAsia="Calibri" w:hAnsi="Times New Roman" w:cs="Times New Roman"/>
          <w:sz w:val="24"/>
          <w:szCs w:val="24"/>
        </w:rPr>
        <w:t xml:space="preserve"> it is time consuming, needed information may easily be misplaced, un-organized and inefficient. Also, needed reports concerning different aspects of the farm cannot be easily retrieved when needed.</w:t>
      </w:r>
    </w:p>
    <w:p w:rsidR="00F236C2" w:rsidRPr="00F236C2" w:rsidRDefault="00F236C2" w:rsidP="00F236C2">
      <w:pPr>
        <w:jc w:val="both"/>
        <w:rPr>
          <w:rFonts w:ascii="Times New Roman" w:hAnsi="Times New Roman" w:cs="Times New Roman"/>
          <w:sz w:val="24"/>
          <w:szCs w:val="24"/>
        </w:rPr>
      </w:pPr>
      <w:r w:rsidRPr="00F236C2">
        <w:rPr>
          <w:rFonts w:ascii="Times New Roman" w:eastAsia="Calibri" w:hAnsi="Times New Roman" w:cs="Times New Roman"/>
          <w:sz w:val="24"/>
          <w:szCs w:val="24"/>
        </w:rPr>
        <w:t xml:space="preserve"> This situation makes it to monitor the state of the birds in the poultry, income and expenses and other relevant information. To overcome these problems there is need for an information system for proper management of the poultry farm.</w:t>
      </w:r>
    </w:p>
    <w:p w:rsidR="00F236C2" w:rsidRPr="00F236C2" w:rsidRDefault="00F236C2" w:rsidP="00F236C2">
      <w:pPr>
        <w:jc w:val="both"/>
        <w:rPr>
          <w:rFonts w:ascii="Times New Roman" w:hAnsi="Times New Roman" w:cs="Times New Roman"/>
          <w:sz w:val="24"/>
          <w:szCs w:val="24"/>
        </w:rPr>
      </w:pPr>
      <w:proofErr w:type="gramStart"/>
      <w:r w:rsidRPr="00F236C2">
        <w:rPr>
          <w:rFonts w:ascii="Times New Roman" w:hAnsi="Times New Roman" w:cs="Times New Roman"/>
          <w:sz w:val="24"/>
          <w:szCs w:val="24"/>
        </w:rPr>
        <w:t>the</w:t>
      </w:r>
      <w:proofErr w:type="gramEnd"/>
      <w:r w:rsidRPr="00F236C2">
        <w:rPr>
          <w:rFonts w:ascii="Times New Roman" w:hAnsi="Times New Roman" w:cs="Times New Roman"/>
          <w:sz w:val="24"/>
          <w:szCs w:val="24"/>
        </w:rPr>
        <w:t xml:space="preserve"> only information that can accelerate the management decision performance is the information that process the good quality of information. </w:t>
      </w:r>
      <w:proofErr w:type="gramStart"/>
      <w:r w:rsidRPr="00F236C2">
        <w:rPr>
          <w:rFonts w:ascii="Times New Roman" w:hAnsi="Times New Roman" w:cs="Times New Roman"/>
          <w:sz w:val="24"/>
          <w:szCs w:val="24"/>
        </w:rPr>
        <w:t>the</w:t>
      </w:r>
      <w:proofErr w:type="gramEnd"/>
      <w:r w:rsidRPr="00F236C2">
        <w:rPr>
          <w:rFonts w:ascii="Times New Roman" w:hAnsi="Times New Roman" w:cs="Times New Roman"/>
          <w:sz w:val="24"/>
          <w:szCs w:val="24"/>
        </w:rPr>
        <w:t xml:space="preserve"> problems of the existing system are </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Accuracy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Reliability</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Relevance</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Completeness</w:t>
      </w:r>
    </w:p>
    <w:p w:rsidR="00F236C2" w:rsidRPr="00F236C2" w:rsidRDefault="00F236C2" w:rsidP="00F236C2">
      <w:pPr>
        <w:pStyle w:val="ListParagraph"/>
        <w:numPr>
          <w:ilvl w:val="0"/>
          <w:numId w:val="9"/>
        </w:numPr>
        <w:jc w:val="both"/>
        <w:rPr>
          <w:rFonts w:ascii="Times New Roman" w:hAnsi="Times New Roman" w:cs="Times New Roman"/>
          <w:sz w:val="24"/>
          <w:szCs w:val="24"/>
        </w:rPr>
      </w:pPr>
      <w:r w:rsidRPr="00F236C2">
        <w:rPr>
          <w:rFonts w:ascii="Times New Roman" w:hAnsi="Times New Roman" w:cs="Times New Roman"/>
          <w:sz w:val="24"/>
          <w:szCs w:val="24"/>
        </w:rPr>
        <w:t>Timeliness</w:t>
      </w:r>
    </w:p>
    <w:p w:rsidR="00F236C2" w:rsidRPr="00F236C2" w:rsidRDefault="00F236C2" w:rsidP="00F236C2">
      <w:pPr>
        <w:jc w:val="both"/>
        <w:rPr>
          <w:rFonts w:ascii="Times New Roman" w:hAnsi="Times New Roman" w:cs="Times New Roman"/>
          <w:sz w:val="24"/>
          <w:szCs w:val="24"/>
        </w:rPr>
      </w:pPr>
      <w:r w:rsidRPr="00F236C2">
        <w:rPr>
          <w:rFonts w:ascii="Times New Roman" w:hAnsi="Times New Roman" w:cs="Times New Roman"/>
          <w:sz w:val="24"/>
          <w:szCs w:val="24"/>
        </w:rPr>
        <w:t xml:space="preserve">Due to the show mentioned problems and errors associated with the existing system, an alternative system is suggested which is a computerized system. </w:t>
      </w:r>
    </w:p>
    <w:p w:rsidR="00F236C2" w:rsidRPr="00F236C2" w:rsidRDefault="00F236C2" w:rsidP="00F236C2">
      <w:pPr>
        <w:jc w:val="both"/>
        <w:rPr>
          <w:rFonts w:ascii="Times New Roman" w:hAnsi="Times New Roman" w:cs="Times New Roman"/>
          <w:b/>
          <w:sz w:val="24"/>
          <w:szCs w:val="24"/>
        </w:rPr>
      </w:pPr>
      <w:r>
        <w:rPr>
          <w:rFonts w:ascii="Times New Roman" w:hAnsi="Times New Roman" w:cs="Times New Roman"/>
          <w:b/>
          <w:sz w:val="24"/>
          <w:szCs w:val="24"/>
        </w:rPr>
        <w:t xml:space="preserve">3.6 </w:t>
      </w:r>
      <w:r w:rsidRPr="00F236C2">
        <w:rPr>
          <w:rFonts w:ascii="Times New Roman" w:hAnsi="Times New Roman" w:cs="Times New Roman"/>
          <w:b/>
          <w:sz w:val="24"/>
          <w:szCs w:val="24"/>
        </w:rPr>
        <w:t>JUSTIFICATION OF THE NEW SYSTEM</w:t>
      </w:r>
    </w:p>
    <w:p w:rsidR="00F236C2" w:rsidRPr="00F236C2" w:rsidRDefault="00F236C2" w:rsidP="00F236C2">
      <w:pPr>
        <w:pStyle w:val="ListParagraph"/>
        <w:numPr>
          <w:ilvl w:val="0"/>
          <w:numId w:val="8"/>
        </w:numPr>
        <w:jc w:val="both"/>
        <w:rPr>
          <w:rFonts w:ascii="Times New Roman" w:hAnsi="Times New Roman" w:cs="Times New Roman"/>
          <w:sz w:val="24"/>
          <w:szCs w:val="24"/>
        </w:rPr>
      </w:pPr>
      <w:r w:rsidRPr="00F236C2">
        <w:rPr>
          <w:rFonts w:ascii="Times New Roman" w:eastAsia="Calibri" w:hAnsi="Times New Roman" w:cs="Times New Roman"/>
          <w:sz w:val="24"/>
          <w:szCs w:val="24"/>
        </w:rPr>
        <w:t>To automate the manual means of recording poultry farm records</w:t>
      </w:r>
      <w:r w:rsidRPr="00F236C2">
        <w:rPr>
          <w:rFonts w:ascii="Times New Roman" w:hAnsi="Times New Roman" w:cs="Times New Roman"/>
          <w:sz w:val="24"/>
          <w:szCs w:val="24"/>
        </w:rPr>
        <w:t>.</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develop a database application that can be used to maintain and provide information about the livestock and financial information aspect of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provide a system that can facilitate the update of poultry farm records</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eastAsia="Calibri" w:hAnsi="Times New Roman" w:cs="Times New Roman"/>
          <w:sz w:val="24"/>
          <w:szCs w:val="24"/>
        </w:rPr>
        <w:t>To develop a system that will aid the presentation of reports pertaining the poultry farm</w:t>
      </w:r>
    </w:p>
    <w:p w:rsidR="00F236C2" w:rsidRPr="00F236C2" w:rsidRDefault="00F236C2" w:rsidP="00F236C2">
      <w:pPr>
        <w:pStyle w:val="ListParagraph"/>
        <w:numPr>
          <w:ilvl w:val="0"/>
          <w:numId w:val="8"/>
        </w:numPr>
        <w:jc w:val="both"/>
        <w:rPr>
          <w:rFonts w:ascii="Times New Roman" w:eastAsia="Calibri" w:hAnsi="Times New Roman" w:cs="Times New Roman"/>
          <w:sz w:val="24"/>
          <w:szCs w:val="24"/>
        </w:rPr>
      </w:pPr>
      <w:r w:rsidRPr="00F236C2">
        <w:rPr>
          <w:rFonts w:ascii="Times New Roman" w:hAnsi="Times New Roman" w:cs="Times New Roman"/>
          <w:sz w:val="24"/>
          <w:szCs w:val="24"/>
        </w:rPr>
        <w:lastRenderedPageBreak/>
        <w:t>To facilitate in fast decision making in the farm.</w:t>
      </w:r>
    </w:p>
    <w:p w:rsidR="00F9648C" w:rsidRPr="00F236C2" w:rsidRDefault="00F9648C" w:rsidP="00F236C2">
      <w:pPr>
        <w:spacing w:before="57" w:after="297" w:line="360" w:lineRule="auto"/>
        <w:jc w:val="both"/>
        <w:rPr>
          <w:rFonts w:ascii="Times New Roman" w:hAnsi="Times New Roman" w:cs="Times New Roman"/>
          <w:sz w:val="24"/>
          <w:szCs w:val="24"/>
        </w:rPr>
      </w:pPr>
    </w:p>
    <w:sectPr w:rsidR="00F9648C" w:rsidRPr="00F236C2" w:rsidSect="003E36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CJK SC Regular">
    <w:altName w:val="Times New Roman"/>
    <w:charset w:val="01"/>
    <w:family w:val="auto"/>
    <w:pitch w:val="variable"/>
    <w:sig w:usb0="00000000" w:usb1="00000000" w:usb2="00000000" w:usb3="00000000" w:csb0="00000000" w:csb1="00000000"/>
  </w:font>
  <w:font w:name="DejaVu Sans">
    <w:altName w:val="Times New Roman"/>
    <w:charset w:val="01"/>
    <w:family w:val="auto"/>
    <w:pitch w:val="variable"/>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decimal"/>
      <w:lvlText w:val="%1."/>
      <w:lvlJc w:val="left"/>
      <w:pPr>
        <w:tabs>
          <w:tab w:val="num" w:pos="788"/>
        </w:tabs>
        <w:ind w:left="788" w:hanging="360"/>
      </w:pPr>
      <w:rPr>
        <w:rFonts w:ascii="Times New Roman" w:hAnsi="Times New Roman" w:cs="Times New Roman"/>
        <w:bCs/>
        <w:sz w:val="24"/>
        <w:szCs w:val="24"/>
      </w:rPr>
    </w:lvl>
    <w:lvl w:ilvl="1">
      <w:start w:val="1"/>
      <w:numFmt w:val="decimal"/>
      <w:lvlText w:val="%2."/>
      <w:lvlJc w:val="left"/>
      <w:pPr>
        <w:tabs>
          <w:tab w:val="num" w:pos="1148"/>
        </w:tabs>
        <w:ind w:left="1148" w:hanging="360"/>
      </w:pPr>
    </w:lvl>
    <w:lvl w:ilvl="2">
      <w:start w:val="1"/>
      <w:numFmt w:val="decimal"/>
      <w:lvlText w:val="%3."/>
      <w:lvlJc w:val="left"/>
      <w:pPr>
        <w:tabs>
          <w:tab w:val="num" w:pos="1508"/>
        </w:tabs>
        <w:ind w:left="1508" w:hanging="360"/>
      </w:pPr>
    </w:lvl>
    <w:lvl w:ilvl="3">
      <w:start w:val="1"/>
      <w:numFmt w:val="decimal"/>
      <w:lvlText w:val="%4."/>
      <w:lvlJc w:val="left"/>
      <w:pPr>
        <w:tabs>
          <w:tab w:val="num" w:pos="1868"/>
        </w:tabs>
        <w:ind w:left="1868" w:hanging="360"/>
      </w:pPr>
    </w:lvl>
    <w:lvl w:ilvl="4">
      <w:start w:val="1"/>
      <w:numFmt w:val="decimal"/>
      <w:lvlText w:val="%5."/>
      <w:lvlJc w:val="left"/>
      <w:pPr>
        <w:tabs>
          <w:tab w:val="num" w:pos="2228"/>
        </w:tabs>
        <w:ind w:left="2228" w:hanging="360"/>
      </w:pPr>
    </w:lvl>
    <w:lvl w:ilvl="5">
      <w:start w:val="1"/>
      <w:numFmt w:val="decimal"/>
      <w:lvlText w:val="%6."/>
      <w:lvlJc w:val="left"/>
      <w:pPr>
        <w:tabs>
          <w:tab w:val="num" w:pos="2588"/>
        </w:tabs>
        <w:ind w:left="2588" w:hanging="360"/>
      </w:pPr>
    </w:lvl>
    <w:lvl w:ilvl="6">
      <w:start w:val="1"/>
      <w:numFmt w:val="decimal"/>
      <w:lvlText w:val="%7."/>
      <w:lvlJc w:val="left"/>
      <w:pPr>
        <w:tabs>
          <w:tab w:val="num" w:pos="2948"/>
        </w:tabs>
        <w:ind w:left="2948" w:hanging="360"/>
      </w:pPr>
    </w:lvl>
    <w:lvl w:ilvl="7">
      <w:start w:val="1"/>
      <w:numFmt w:val="decimal"/>
      <w:lvlText w:val="%8."/>
      <w:lvlJc w:val="left"/>
      <w:pPr>
        <w:tabs>
          <w:tab w:val="num" w:pos="3308"/>
        </w:tabs>
        <w:ind w:left="3308" w:hanging="360"/>
      </w:pPr>
    </w:lvl>
    <w:lvl w:ilvl="8">
      <w:start w:val="1"/>
      <w:numFmt w:val="decimal"/>
      <w:lvlText w:val="%9."/>
      <w:lvlJc w:val="left"/>
      <w:pPr>
        <w:tabs>
          <w:tab w:val="num" w:pos="3668"/>
        </w:tabs>
        <w:ind w:left="3668" w:hanging="360"/>
      </w:p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Wingdings" w:hAnsi="Wingdings" w:cs="OpenSymbol"/>
        <w:sz w:val="24"/>
        <w:szCs w:val="24"/>
      </w:rPr>
    </w:lvl>
    <w:lvl w:ilvl="2">
      <w:start w:val="1"/>
      <w:numFmt w:val="bullet"/>
      <w:lvlText w:val=""/>
      <w:lvlJc w:val="left"/>
      <w:pPr>
        <w:tabs>
          <w:tab w:val="num" w:pos="1440"/>
        </w:tabs>
        <w:ind w:left="1440" w:hanging="360"/>
      </w:pPr>
      <w:rPr>
        <w:rFonts w:ascii="Wingdings" w:hAnsi="Wingdings" w:cs="OpenSymbol"/>
        <w:sz w:val="24"/>
        <w:szCs w:val="24"/>
      </w:rPr>
    </w:lvl>
    <w:lvl w:ilvl="3">
      <w:start w:val="1"/>
      <w:numFmt w:val="bullet"/>
      <w:lvlText w:val=""/>
      <w:lvlJc w:val="left"/>
      <w:pPr>
        <w:tabs>
          <w:tab w:val="num" w:pos="1800"/>
        </w:tabs>
        <w:ind w:left="1800" w:hanging="360"/>
      </w:pPr>
      <w:rPr>
        <w:rFonts w:ascii="Wingdings" w:hAnsi="Wingdings" w:cs="OpenSymbol"/>
        <w:sz w:val="24"/>
        <w:szCs w:val="24"/>
      </w:rPr>
    </w:lvl>
    <w:lvl w:ilvl="4">
      <w:start w:val="1"/>
      <w:numFmt w:val="bullet"/>
      <w:lvlText w:val=""/>
      <w:lvlJc w:val="left"/>
      <w:pPr>
        <w:tabs>
          <w:tab w:val="num" w:pos="2160"/>
        </w:tabs>
        <w:ind w:left="2160" w:hanging="360"/>
      </w:pPr>
      <w:rPr>
        <w:rFonts w:ascii="Wingdings" w:hAnsi="Wingdings" w:cs="OpenSymbol"/>
        <w:sz w:val="24"/>
        <w:szCs w:val="24"/>
      </w:rPr>
    </w:lvl>
    <w:lvl w:ilvl="5">
      <w:start w:val="1"/>
      <w:numFmt w:val="bullet"/>
      <w:lvlText w:val=""/>
      <w:lvlJc w:val="left"/>
      <w:pPr>
        <w:tabs>
          <w:tab w:val="num" w:pos="2520"/>
        </w:tabs>
        <w:ind w:left="2520" w:hanging="360"/>
      </w:pPr>
      <w:rPr>
        <w:rFonts w:ascii="Wingdings" w:hAnsi="Wingdings" w:cs="OpenSymbol"/>
        <w:sz w:val="24"/>
        <w:szCs w:val="24"/>
      </w:rPr>
    </w:lvl>
    <w:lvl w:ilvl="6">
      <w:start w:val="1"/>
      <w:numFmt w:val="bullet"/>
      <w:lvlText w:val=""/>
      <w:lvlJc w:val="left"/>
      <w:pPr>
        <w:tabs>
          <w:tab w:val="num" w:pos="2880"/>
        </w:tabs>
        <w:ind w:left="2880" w:hanging="360"/>
      </w:pPr>
      <w:rPr>
        <w:rFonts w:ascii="Wingdings" w:hAnsi="Wingdings" w:cs="OpenSymbol"/>
        <w:sz w:val="24"/>
        <w:szCs w:val="24"/>
      </w:rPr>
    </w:lvl>
    <w:lvl w:ilvl="7">
      <w:start w:val="1"/>
      <w:numFmt w:val="bullet"/>
      <w:lvlText w:val=""/>
      <w:lvlJc w:val="left"/>
      <w:pPr>
        <w:tabs>
          <w:tab w:val="num" w:pos="3240"/>
        </w:tabs>
        <w:ind w:left="3240" w:hanging="360"/>
      </w:pPr>
      <w:rPr>
        <w:rFonts w:ascii="Wingdings" w:hAnsi="Wingdings" w:cs="OpenSymbol"/>
        <w:sz w:val="24"/>
        <w:szCs w:val="24"/>
      </w:rPr>
    </w:lvl>
    <w:lvl w:ilvl="8">
      <w:start w:val="1"/>
      <w:numFmt w:val="bullet"/>
      <w:lvlText w:val=""/>
      <w:lvlJc w:val="left"/>
      <w:pPr>
        <w:tabs>
          <w:tab w:val="num" w:pos="3600"/>
        </w:tabs>
        <w:ind w:left="3600" w:hanging="360"/>
      </w:pPr>
      <w:rPr>
        <w:rFonts w:ascii="Wingdings" w:hAnsi="Wingdings" w:cs="OpenSymbol"/>
        <w:sz w:val="24"/>
        <w:szCs w:val="24"/>
      </w:rPr>
    </w:lvl>
  </w:abstractNum>
  <w:abstractNum w:abstractNumId="4">
    <w:nsid w:val="00000006"/>
    <w:multiLevelType w:val="multilevel"/>
    <w:tmpl w:val="00000006"/>
    <w:name w:val="WW8Num6"/>
    <w:lvl w:ilvl="0">
      <w:start w:val="1"/>
      <w:numFmt w:val="bullet"/>
      <w:lvlText w:val=""/>
      <w:lvlJc w:val="left"/>
      <w:pPr>
        <w:tabs>
          <w:tab w:val="num" w:pos="1281"/>
        </w:tabs>
        <w:ind w:left="1281" w:hanging="360"/>
      </w:pPr>
      <w:rPr>
        <w:rFonts w:ascii="Symbol" w:hAnsi="Symbol" w:cs="OpenSymbol"/>
        <w:sz w:val="24"/>
        <w:szCs w:val="24"/>
      </w:rPr>
    </w:lvl>
    <w:lvl w:ilvl="1">
      <w:start w:val="1"/>
      <w:numFmt w:val="bullet"/>
      <w:lvlText w:val="◦"/>
      <w:lvlJc w:val="left"/>
      <w:pPr>
        <w:tabs>
          <w:tab w:val="num" w:pos="1641"/>
        </w:tabs>
        <w:ind w:left="1641" w:hanging="360"/>
      </w:pPr>
      <w:rPr>
        <w:rFonts w:ascii="OpenSymbol" w:hAnsi="OpenSymbol" w:cs="OpenSymbol"/>
      </w:rPr>
    </w:lvl>
    <w:lvl w:ilvl="2">
      <w:start w:val="1"/>
      <w:numFmt w:val="bullet"/>
      <w:lvlText w:val="▪"/>
      <w:lvlJc w:val="left"/>
      <w:pPr>
        <w:tabs>
          <w:tab w:val="num" w:pos="2001"/>
        </w:tabs>
        <w:ind w:left="2001" w:hanging="360"/>
      </w:pPr>
      <w:rPr>
        <w:rFonts w:ascii="OpenSymbol" w:hAnsi="OpenSymbol" w:cs="OpenSymbol"/>
      </w:rPr>
    </w:lvl>
    <w:lvl w:ilvl="3">
      <w:start w:val="1"/>
      <w:numFmt w:val="bullet"/>
      <w:lvlText w:val=""/>
      <w:lvlJc w:val="left"/>
      <w:pPr>
        <w:tabs>
          <w:tab w:val="num" w:pos="2361"/>
        </w:tabs>
        <w:ind w:left="2361" w:hanging="360"/>
      </w:pPr>
      <w:rPr>
        <w:rFonts w:ascii="Symbol" w:hAnsi="Symbol" w:cs="OpenSymbol"/>
        <w:sz w:val="24"/>
        <w:szCs w:val="24"/>
      </w:rPr>
    </w:lvl>
    <w:lvl w:ilvl="4">
      <w:start w:val="1"/>
      <w:numFmt w:val="bullet"/>
      <w:lvlText w:val="◦"/>
      <w:lvlJc w:val="left"/>
      <w:pPr>
        <w:tabs>
          <w:tab w:val="num" w:pos="2721"/>
        </w:tabs>
        <w:ind w:left="2721" w:hanging="360"/>
      </w:pPr>
      <w:rPr>
        <w:rFonts w:ascii="OpenSymbol" w:hAnsi="OpenSymbol" w:cs="OpenSymbol"/>
      </w:rPr>
    </w:lvl>
    <w:lvl w:ilvl="5">
      <w:start w:val="1"/>
      <w:numFmt w:val="bullet"/>
      <w:lvlText w:val="▪"/>
      <w:lvlJc w:val="left"/>
      <w:pPr>
        <w:tabs>
          <w:tab w:val="num" w:pos="3081"/>
        </w:tabs>
        <w:ind w:left="3081" w:hanging="360"/>
      </w:pPr>
      <w:rPr>
        <w:rFonts w:ascii="OpenSymbol" w:hAnsi="OpenSymbol" w:cs="OpenSymbol"/>
      </w:rPr>
    </w:lvl>
    <w:lvl w:ilvl="6">
      <w:start w:val="1"/>
      <w:numFmt w:val="bullet"/>
      <w:lvlText w:val=""/>
      <w:lvlJc w:val="left"/>
      <w:pPr>
        <w:tabs>
          <w:tab w:val="num" w:pos="3441"/>
        </w:tabs>
        <w:ind w:left="3441" w:hanging="360"/>
      </w:pPr>
      <w:rPr>
        <w:rFonts w:ascii="Symbol" w:hAnsi="Symbol" w:cs="OpenSymbol"/>
        <w:sz w:val="24"/>
        <w:szCs w:val="24"/>
      </w:rPr>
    </w:lvl>
    <w:lvl w:ilvl="7">
      <w:start w:val="1"/>
      <w:numFmt w:val="bullet"/>
      <w:lvlText w:val="◦"/>
      <w:lvlJc w:val="left"/>
      <w:pPr>
        <w:tabs>
          <w:tab w:val="num" w:pos="3801"/>
        </w:tabs>
        <w:ind w:left="3801" w:hanging="360"/>
      </w:pPr>
      <w:rPr>
        <w:rFonts w:ascii="OpenSymbol" w:hAnsi="OpenSymbol" w:cs="OpenSymbol"/>
      </w:rPr>
    </w:lvl>
    <w:lvl w:ilvl="8">
      <w:start w:val="1"/>
      <w:numFmt w:val="bullet"/>
      <w:lvlText w:val="▪"/>
      <w:lvlJc w:val="left"/>
      <w:pPr>
        <w:tabs>
          <w:tab w:val="num" w:pos="4161"/>
        </w:tabs>
        <w:ind w:left="4161" w:hanging="360"/>
      </w:pPr>
      <w:rPr>
        <w:rFonts w:ascii="OpenSymbol" w:hAnsi="OpenSymbol" w:cs="OpenSymbol"/>
      </w:rPr>
    </w:lvl>
  </w:abstractNum>
  <w:abstractNum w:abstractNumId="5">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46141F47"/>
    <w:multiLevelType w:val="hybridMultilevel"/>
    <w:tmpl w:val="5B928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C50337"/>
    <w:multiLevelType w:val="multilevel"/>
    <w:tmpl w:val="16DA1098"/>
    <w:lvl w:ilvl="0">
      <w:start w:val="3"/>
      <w:numFmt w:val="decimal"/>
      <w:lvlText w:val="%1"/>
      <w:lvlJc w:val="left"/>
      <w:pPr>
        <w:ind w:left="660" w:hanging="660"/>
      </w:pPr>
      <w:rPr>
        <w:rFonts w:hint="default"/>
        <w:b/>
      </w:rPr>
    </w:lvl>
    <w:lvl w:ilvl="1">
      <w:start w:val="1"/>
      <w:numFmt w:val="decimal"/>
      <w:lvlText w:val="%1.%2"/>
      <w:lvlJc w:val="left"/>
      <w:pPr>
        <w:ind w:left="660" w:hanging="6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65356D10"/>
    <w:multiLevelType w:val="hybridMultilevel"/>
    <w:tmpl w:val="8D5C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E12DD5"/>
    <w:multiLevelType w:val="multilevel"/>
    <w:tmpl w:val="187CB0F0"/>
    <w:lvl w:ilvl="0">
      <w:start w:val="3"/>
      <w:numFmt w:val="decimal"/>
      <w:lvlText w:val="%1"/>
      <w:lvlJc w:val="left"/>
      <w:pPr>
        <w:ind w:left="360" w:hanging="360"/>
      </w:pPr>
      <w:rPr>
        <w:rFonts w:ascii="Times New Roman" w:hAnsi="Times New Roman" w:cs="Times New Roman" w:hint="default"/>
        <w:b/>
      </w:rPr>
    </w:lvl>
    <w:lvl w:ilvl="1">
      <w:start w:val="2"/>
      <w:numFmt w:val="decimal"/>
      <w:lvlText w:val="%1.%2"/>
      <w:lvlJc w:val="left"/>
      <w:pPr>
        <w:ind w:left="360" w:hanging="360"/>
      </w:pPr>
      <w:rPr>
        <w:rFonts w:ascii="Times New Roman" w:hAnsi="Times New Roman" w:cs="Times New Roman" w:hint="default"/>
        <w:b/>
      </w:rPr>
    </w:lvl>
    <w:lvl w:ilvl="2">
      <w:start w:val="1"/>
      <w:numFmt w:val="decimal"/>
      <w:lvlText w:val="%1.%2.%3"/>
      <w:lvlJc w:val="left"/>
      <w:pPr>
        <w:ind w:left="720" w:hanging="720"/>
      </w:pPr>
      <w:rPr>
        <w:rFonts w:ascii="Times New Roman" w:hAnsi="Times New Roman" w:cs="Times New Roman" w:hint="default"/>
        <w:b/>
      </w:rPr>
    </w:lvl>
    <w:lvl w:ilvl="3">
      <w:start w:val="1"/>
      <w:numFmt w:val="decimal"/>
      <w:lvlText w:val="%1.%2.%3.%4"/>
      <w:lvlJc w:val="left"/>
      <w:pPr>
        <w:ind w:left="720" w:hanging="720"/>
      </w:pPr>
      <w:rPr>
        <w:rFonts w:ascii="Times New Roman" w:hAnsi="Times New Roman" w:cs="Times New Roman" w:hint="default"/>
        <w:b/>
      </w:rPr>
    </w:lvl>
    <w:lvl w:ilvl="4">
      <w:start w:val="1"/>
      <w:numFmt w:val="decimal"/>
      <w:lvlText w:val="%1.%2.%3.%4.%5"/>
      <w:lvlJc w:val="left"/>
      <w:pPr>
        <w:ind w:left="1080" w:hanging="1080"/>
      </w:pPr>
      <w:rPr>
        <w:rFonts w:ascii="Times New Roman" w:hAnsi="Times New Roman" w:cs="Times New Roman" w:hint="default"/>
        <w:b/>
      </w:rPr>
    </w:lvl>
    <w:lvl w:ilvl="5">
      <w:start w:val="1"/>
      <w:numFmt w:val="decimal"/>
      <w:lvlText w:val="%1.%2.%3.%4.%5.%6"/>
      <w:lvlJc w:val="left"/>
      <w:pPr>
        <w:ind w:left="1080" w:hanging="1080"/>
      </w:pPr>
      <w:rPr>
        <w:rFonts w:ascii="Times New Roman" w:hAnsi="Times New Roman" w:cs="Times New Roman" w:hint="default"/>
        <w:b/>
      </w:rPr>
    </w:lvl>
    <w:lvl w:ilvl="6">
      <w:start w:val="1"/>
      <w:numFmt w:val="decimal"/>
      <w:lvlText w:val="%1.%2.%3.%4.%5.%6.%7"/>
      <w:lvlJc w:val="left"/>
      <w:pPr>
        <w:ind w:left="1440" w:hanging="1440"/>
      </w:pPr>
      <w:rPr>
        <w:rFonts w:ascii="Times New Roman" w:hAnsi="Times New Roman" w:cs="Times New Roman" w:hint="default"/>
        <w:b/>
      </w:rPr>
    </w:lvl>
    <w:lvl w:ilvl="7">
      <w:start w:val="1"/>
      <w:numFmt w:val="decimal"/>
      <w:lvlText w:val="%1.%2.%3.%4.%5.%6.%7.%8"/>
      <w:lvlJc w:val="left"/>
      <w:pPr>
        <w:ind w:left="1440" w:hanging="1440"/>
      </w:pPr>
      <w:rPr>
        <w:rFonts w:ascii="Times New Roman" w:hAnsi="Times New Roman" w:cs="Times New Roman" w:hint="default"/>
        <w:b/>
      </w:rPr>
    </w:lvl>
    <w:lvl w:ilvl="8">
      <w:start w:val="1"/>
      <w:numFmt w:val="decimal"/>
      <w:lvlText w:val="%1.%2.%3.%4.%5.%6.%7.%8.%9"/>
      <w:lvlJc w:val="left"/>
      <w:pPr>
        <w:ind w:left="1440" w:hanging="1440"/>
      </w:pPr>
      <w:rPr>
        <w:rFonts w:ascii="Times New Roman" w:hAnsi="Times New Roman" w:cs="Times New Roman" w:hint="default"/>
        <w:b/>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9"/>
  </w:num>
  <w:num w:numId="8">
    <w:abstractNumId w:val="8"/>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compat>
    <w:useFELayout/>
  </w:compat>
  <w:rsids>
    <w:rsidRoot w:val="00F9648C"/>
    <w:rsid w:val="000262B6"/>
    <w:rsid w:val="0005064C"/>
    <w:rsid w:val="001650D8"/>
    <w:rsid w:val="00261F8B"/>
    <w:rsid w:val="003E3672"/>
    <w:rsid w:val="0041650D"/>
    <w:rsid w:val="00453FFA"/>
    <w:rsid w:val="00946704"/>
    <w:rsid w:val="00AC2DF7"/>
    <w:rsid w:val="00EF29AC"/>
    <w:rsid w:val="00F236C2"/>
    <w:rsid w:val="00F9648C"/>
    <w:rsid w:val="00FA11C7"/>
    <w:rsid w:val="00FB29E3"/>
    <w:rsid w:val="00FE6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672"/>
  </w:style>
  <w:style w:type="paragraph" w:styleId="Heading2">
    <w:name w:val="heading 2"/>
    <w:basedOn w:val="Normal"/>
    <w:next w:val="Normal"/>
    <w:link w:val="Heading2Char"/>
    <w:qFormat/>
    <w:rsid w:val="00F9648C"/>
    <w:pPr>
      <w:keepNext/>
      <w:tabs>
        <w:tab w:val="num" w:pos="0"/>
      </w:tabs>
      <w:suppressAutoHyphens/>
      <w:spacing w:before="240" w:after="60"/>
      <w:outlineLvl w:val="1"/>
    </w:pPr>
    <w:rPr>
      <w:rFonts w:ascii="Cambria" w:eastAsia="Times New Roman" w:hAnsi="Cambria" w:cs="Times New Roman"/>
      <w:b/>
      <w:bCs/>
      <w:i/>
      <w:iCs/>
      <w:kern w:val="2"/>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648C"/>
    <w:rPr>
      <w:rFonts w:ascii="Cambria" w:eastAsia="Times New Roman" w:hAnsi="Cambria" w:cs="Times New Roman"/>
      <w:b/>
      <w:bCs/>
      <w:i/>
      <w:iCs/>
      <w:kern w:val="2"/>
      <w:sz w:val="28"/>
      <w:szCs w:val="28"/>
      <w:lang w:eastAsia="zh-CN" w:bidi="hi-IN"/>
    </w:rPr>
  </w:style>
  <w:style w:type="paragraph" w:styleId="ListParagraph">
    <w:name w:val="List Paragraph"/>
    <w:basedOn w:val="Normal"/>
    <w:uiPriority w:val="34"/>
    <w:qFormat/>
    <w:rsid w:val="00F9648C"/>
    <w:pPr>
      <w:ind w:left="720"/>
      <w:contextualSpacing/>
    </w:pPr>
  </w:style>
  <w:style w:type="character" w:styleId="Emphasis">
    <w:name w:val="Emphasis"/>
    <w:qFormat/>
    <w:rsid w:val="00F236C2"/>
    <w:rPr>
      <w:i/>
      <w:iCs/>
    </w:rPr>
  </w:style>
  <w:style w:type="character" w:styleId="Strong">
    <w:name w:val="Strong"/>
    <w:qFormat/>
    <w:rsid w:val="00F236C2"/>
    <w:rPr>
      <w:b/>
      <w:bCs/>
    </w:rPr>
  </w:style>
  <w:style w:type="character" w:styleId="Hyperlink">
    <w:name w:val="Hyperlink"/>
    <w:rsid w:val="00F236C2"/>
    <w:rPr>
      <w:color w:val="000080"/>
      <w:u w:val="single"/>
    </w:rPr>
  </w:style>
  <w:style w:type="paragraph" w:customStyle="1" w:styleId="DefaultLTUntertitel">
    <w:name w:val="Default~LT~Untertitel"/>
    <w:rsid w:val="00F236C2"/>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0" w:line="216" w:lineRule="auto"/>
      <w:ind w:left="540" w:hanging="540"/>
      <w:jc w:val="center"/>
    </w:pPr>
    <w:rPr>
      <w:rFonts w:ascii="Noto Sans CJK SC Regular" w:eastAsia="DejaVu Sans" w:hAnsi="Noto Sans CJK SC Regular" w:cs="Liberation Sans"/>
      <w:color w:val="000000"/>
      <w:kern w:val="2"/>
      <w:sz w:val="64"/>
      <w:szCs w:val="24"/>
      <w:lang w:eastAsia="zh-CN" w:bidi="hi-IN"/>
    </w:rPr>
  </w:style>
  <w:style w:type="paragraph" w:styleId="BalloonText">
    <w:name w:val="Balloon Text"/>
    <w:basedOn w:val="Normal"/>
    <w:link w:val="BalloonTextChar"/>
    <w:uiPriority w:val="99"/>
    <w:semiHidden/>
    <w:unhideWhenUsed/>
    <w:rsid w:val="00FA1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11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9</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H Hussain</dc:creator>
  <cp:keywords/>
  <dc:description/>
  <cp:lastModifiedBy>Fatima H Hussain</cp:lastModifiedBy>
  <cp:revision>14</cp:revision>
  <dcterms:created xsi:type="dcterms:W3CDTF">2019-10-05T14:39:00Z</dcterms:created>
  <dcterms:modified xsi:type="dcterms:W3CDTF">2019-10-15T13:07:00Z</dcterms:modified>
</cp:coreProperties>
</file>